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781" w:rsidRDefault="005D3781" w:rsidP="005D3781">
      <w:pPr>
        <w:widowControl/>
        <w:spacing w:line="280" w:lineRule="exact"/>
        <w:jc w:val="center"/>
        <w:rPr>
          <w:rFonts w:ascii="黑体" w:eastAsia="黑体" w:hAnsi="黑体" w:cs="Times New Roman"/>
          <w:color w:val="000000"/>
          <w:kern w:val="0"/>
          <w:sz w:val="24"/>
          <w:szCs w:val="24"/>
        </w:rPr>
      </w:pPr>
      <w:r>
        <w:rPr>
          <w:rFonts w:ascii="黑体" w:eastAsia="黑体" w:hAnsi="黑体" w:cs="Times New Roman"/>
          <w:color w:val="000000"/>
          <w:kern w:val="0"/>
          <w:sz w:val="24"/>
          <w:szCs w:val="24"/>
        </w:rPr>
        <w:t>计算机组成原理前三章测试题</w:t>
      </w:r>
      <w:r w:rsidR="005F135B">
        <w:rPr>
          <w:rFonts w:ascii="黑体" w:eastAsia="黑体" w:hAnsi="黑体" w:cs="Times New Roman" w:hint="eastAsia"/>
          <w:color w:val="000000"/>
          <w:kern w:val="0"/>
          <w:sz w:val="24"/>
          <w:szCs w:val="24"/>
        </w:rPr>
        <w:t xml:space="preserve"> （姓名：</w:t>
      </w:r>
      <w:r w:rsidR="003D300D">
        <w:rPr>
          <w:rFonts w:ascii="黑体" w:eastAsia="黑体" w:hAnsi="黑体" w:cs="Times New Roman" w:hint="eastAsia"/>
          <w:color w:val="000000"/>
          <w:kern w:val="0"/>
          <w:sz w:val="24"/>
          <w:szCs w:val="24"/>
        </w:rPr>
        <w:t xml:space="preserve">     </w:t>
      </w:r>
      <w:r w:rsidR="005F135B">
        <w:rPr>
          <w:rFonts w:ascii="黑体" w:eastAsia="黑体" w:hAnsi="黑体" w:cs="Times New Roman" w:hint="eastAsia"/>
          <w:color w:val="000000"/>
          <w:kern w:val="0"/>
          <w:sz w:val="24"/>
          <w:szCs w:val="24"/>
        </w:rPr>
        <w:t>学校     专业</w:t>
      </w:r>
      <w:r w:rsidR="00F6258F">
        <w:rPr>
          <w:rFonts w:ascii="黑体" w:eastAsia="黑体" w:hAnsi="黑体" w:cs="Times New Roman" w:hint="eastAsia"/>
          <w:color w:val="000000"/>
          <w:kern w:val="0"/>
          <w:sz w:val="24"/>
          <w:szCs w:val="24"/>
        </w:rPr>
        <w:t xml:space="preserve">     ）</w:t>
      </w:r>
      <w:r w:rsidR="003D300D" w:rsidRPr="003D300D">
        <w:rPr>
          <w:rFonts w:ascii="黑体" w:eastAsia="黑体" w:hAnsi="黑体" w:cs="Times New Roman" w:hint="eastAsia"/>
          <w:color w:val="000000"/>
          <w:kern w:val="0"/>
          <w:sz w:val="18"/>
          <w:szCs w:val="18"/>
        </w:rPr>
        <w:t>20191102</w:t>
      </w:r>
    </w:p>
    <w:p w:rsidR="003E24DD" w:rsidRPr="0093636D" w:rsidRDefault="005048E5" w:rsidP="003E24DD">
      <w:pPr>
        <w:widowControl/>
        <w:wordWrap w:val="0"/>
        <w:spacing w:line="280" w:lineRule="exact"/>
        <w:rPr>
          <w:rFonts w:ascii="黑体" w:eastAsia="黑体" w:hAnsi="黑体" w:cs="Times New Roman"/>
          <w:color w:val="000000"/>
          <w:kern w:val="0"/>
          <w:sz w:val="24"/>
          <w:szCs w:val="24"/>
        </w:rPr>
      </w:pPr>
      <w:r w:rsidRPr="0093636D">
        <w:rPr>
          <w:rFonts w:ascii="黑体" w:eastAsia="黑体" w:hAnsi="黑体" w:cs="Times New Roman" w:hint="eastAsia"/>
          <w:color w:val="000000"/>
          <w:kern w:val="0"/>
          <w:sz w:val="24"/>
          <w:szCs w:val="24"/>
        </w:rPr>
        <w:t>第一部分：</w:t>
      </w:r>
      <w:r w:rsidR="003F5F03" w:rsidRPr="0093636D">
        <w:rPr>
          <w:rFonts w:ascii="黑体" w:eastAsia="黑体" w:hAnsi="黑体" w:cs="Times New Roman" w:hint="eastAsia"/>
          <w:color w:val="000000"/>
          <w:kern w:val="0"/>
          <w:sz w:val="24"/>
          <w:szCs w:val="24"/>
        </w:rPr>
        <w:t>选择题</w:t>
      </w:r>
      <w:r w:rsidR="00AE6FCC">
        <w:rPr>
          <w:rFonts w:ascii="黑体" w:eastAsia="黑体" w:hAnsi="黑体" w:cs="Times New Roman" w:hint="eastAsia"/>
          <w:color w:val="000000"/>
          <w:kern w:val="0"/>
          <w:sz w:val="24"/>
          <w:szCs w:val="24"/>
        </w:rPr>
        <w:t>（30分）</w:t>
      </w:r>
    </w:p>
    <w:p w:rsidR="00994C19" w:rsidRDefault="0093636D">
      <w:pPr>
        <w:widowControl/>
        <w:numPr>
          <w:ilvl w:val="0"/>
          <w:numId w:val="1"/>
        </w:numPr>
        <w:wordWrap w:val="0"/>
        <w:spacing w:line="280" w:lineRule="exact"/>
        <w:rPr>
          <w:rFonts w:ascii="宋体" w:hAnsi="宋体" w:cs="Times New Roman"/>
          <w:color w:val="000000"/>
          <w:kern w:val="0"/>
          <w:szCs w:val="21"/>
        </w:rPr>
      </w:pPr>
      <w:r w:rsidRPr="00F42D2F">
        <w:rPr>
          <w:rFonts w:ascii="宋体" w:hAnsi="宋体" w:cs="Times New Roman"/>
          <w:color w:val="000000"/>
          <w:kern w:val="0"/>
          <w:szCs w:val="21"/>
        </w:rPr>
        <w:t>假定变量</w:t>
      </w:r>
      <w:proofErr w:type="spellStart"/>
      <w:r w:rsidRPr="00F42D2F">
        <w:rPr>
          <w:rFonts w:ascii="宋体" w:hAnsi="宋体" w:cs="Times New Roman"/>
          <w:color w:val="000000"/>
          <w:kern w:val="0"/>
          <w:szCs w:val="21"/>
        </w:rPr>
        <w:t>i</w:t>
      </w:r>
      <w:proofErr w:type="spellEnd"/>
      <w:r w:rsidRPr="00F42D2F">
        <w:rPr>
          <w:rFonts w:ascii="宋体" w:hAnsi="宋体" w:cs="Times New Roman"/>
          <w:color w:val="000000"/>
          <w:kern w:val="0"/>
          <w:szCs w:val="21"/>
        </w:rPr>
        <w:t>，f，d数据类型分别为</w:t>
      </w:r>
      <w:proofErr w:type="spellStart"/>
      <w:r w:rsidRPr="00F42D2F">
        <w:rPr>
          <w:rFonts w:ascii="宋体" w:hAnsi="宋体" w:cs="Times New Roman"/>
          <w:color w:val="000000"/>
          <w:kern w:val="0"/>
          <w:szCs w:val="21"/>
        </w:rPr>
        <w:t>int</w:t>
      </w:r>
      <w:proofErr w:type="spellEnd"/>
      <w:r w:rsidRPr="00F42D2F">
        <w:rPr>
          <w:rFonts w:ascii="宋体" w:hAnsi="宋体" w:cs="Times New Roman"/>
          <w:color w:val="000000"/>
          <w:kern w:val="0"/>
          <w:szCs w:val="21"/>
        </w:rPr>
        <w:t>，float和double（</w:t>
      </w:r>
      <w:proofErr w:type="spellStart"/>
      <w:r w:rsidRPr="00F42D2F">
        <w:rPr>
          <w:rFonts w:ascii="宋体" w:hAnsi="宋体" w:cs="Times New Roman"/>
          <w:color w:val="000000"/>
          <w:kern w:val="0"/>
          <w:szCs w:val="21"/>
        </w:rPr>
        <w:t>int</w:t>
      </w:r>
      <w:proofErr w:type="spellEnd"/>
      <w:r w:rsidRPr="00F42D2F">
        <w:rPr>
          <w:rFonts w:ascii="宋体" w:hAnsi="宋体" w:cs="Times New Roman"/>
          <w:color w:val="000000"/>
          <w:kern w:val="0"/>
          <w:szCs w:val="21"/>
        </w:rPr>
        <w:t>用补码表示，float</w:t>
      </w:r>
      <w:proofErr w:type="gramStart"/>
      <w:r w:rsidRPr="00F42D2F">
        <w:rPr>
          <w:rFonts w:ascii="宋体" w:hAnsi="宋体" w:cs="Times New Roman"/>
          <w:color w:val="000000"/>
          <w:kern w:val="0"/>
          <w:szCs w:val="21"/>
        </w:rPr>
        <w:t>和</w:t>
      </w:r>
      <w:proofErr w:type="gramEnd"/>
    </w:p>
    <w:p w:rsidR="009D0A37" w:rsidRPr="00F42D2F" w:rsidRDefault="0093636D" w:rsidP="00994C19">
      <w:pPr>
        <w:widowControl/>
        <w:wordWrap w:val="0"/>
        <w:spacing w:line="280" w:lineRule="exact"/>
        <w:rPr>
          <w:rFonts w:ascii="宋体" w:hAnsi="宋体" w:cs="Times New Roman"/>
          <w:color w:val="000000"/>
          <w:kern w:val="0"/>
          <w:szCs w:val="21"/>
        </w:rPr>
      </w:pPr>
      <w:r w:rsidRPr="00F42D2F">
        <w:rPr>
          <w:rFonts w:ascii="宋体" w:hAnsi="宋体" w:cs="Times New Roman"/>
          <w:color w:val="000000"/>
          <w:kern w:val="0"/>
          <w:szCs w:val="21"/>
        </w:rPr>
        <w:t>double分别用IEEE754单精度和双精度浮点数据格式表示），已知</w:t>
      </w:r>
      <w:proofErr w:type="spellStart"/>
      <w:r w:rsidRPr="00F42D2F">
        <w:rPr>
          <w:rFonts w:ascii="宋体" w:hAnsi="宋体" w:cs="Times New Roman"/>
          <w:color w:val="000000"/>
          <w:kern w:val="0"/>
          <w:szCs w:val="21"/>
        </w:rPr>
        <w:t>i</w:t>
      </w:r>
      <w:proofErr w:type="spellEnd"/>
      <w:r w:rsidRPr="00F42D2F">
        <w:rPr>
          <w:rFonts w:ascii="宋体" w:hAnsi="宋体" w:cs="Times New Roman"/>
          <w:color w:val="000000"/>
          <w:kern w:val="0"/>
          <w:szCs w:val="21"/>
        </w:rPr>
        <w:t>=785，f=1.5678e3，d=1.5e100。若在32位机器中执行下列关系表达式，则结果为真的是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（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ab/>
        <w:t xml:space="preserve"> </w:t>
      </w:r>
      <w:r w:rsidR="005048E5" w:rsidRPr="00F42D2F">
        <w:rPr>
          <w:rFonts w:ascii="宋体" w:hAnsi="宋体" w:cs="Times New Roman" w:hint="eastAsia"/>
          <w:color w:val="000000"/>
          <w:kern w:val="0"/>
          <w:szCs w:val="21"/>
        </w:rPr>
        <w:t xml:space="preserve"> 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）。</w:t>
      </w:r>
    </w:p>
    <w:p w:rsidR="00994C19" w:rsidRDefault="0093636D" w:rsidP="00994C19">
      <w:pPr>
        <w:widowControl/>
        <w:numPr>
          <w:ilvl w:val="0"/>
          <w:numId w:val="15"/>
        </w:numPr>
        <w:wordWrap w:val="0"/>
        <w:spacing w:line="280" w:lineRule="exact"/>
        <w:rPr>
          <w:rFonts w:ascii="宋体" w:hAnsi="宋体" w:cs="Times New Roman"/>
          <w:color w:val="000000"/>
          <w:kern w:val="0"/>
          <w:szCs w:val="21"/>
        </w:rPr>
      </w:pPr>
      <w:proofErr w:type="spellStart"/>
      <w:r w:rsidRPr="00F42D2F">
        <w:rPr>
          <w:rFonts w:ascii="宋体" w:hAnsi="宋体" w:cs="Times New Roman"/>
          <w:color w:val="000000"/>
          <w:kern w:val="0"/>
          <w:szCs w:val="21"/>
        </w:rPr>
        <w:t>i</w:t>
      </w:r>
      <w:proofErr w:type="spellEnd"/>
      <w:r w:rsidRPr="00F42D2F">
        <w:rPr>
          <w:rFonts w:ascii="宋体" w:hAnsi="宋体" w:cs="Times New Roman"/>
          <w:color w:val="000000"/>
          <w:kern w:val="0"/>
          <w:szCs w:val="21"/>
        </w:rPr>
        <w:t>==(</w:t>
      </w:r>
      <w:proofErr w:type="spellStart"/>
      <w:r w:rsidRPr="00F42D2F">
        <w:rPr>
          <w:rFonts w:ascii="宋体" w:hAnsi="宋体" w:cs="Times New Roman"/>
          <w:color w:val="000000"/>
          <w:kern w:val="0"/>
          <w:szCs w:val="21"/>
        </w:rPr>
        <w:t>int</w:t>
      </w:r>
      <w:proofErr w:type="spellEnd"/>
      <w:r w:rsidRPr="00F42D2F">
        <w:rPr>
          <w:rFonts w:ascii="宋体" w:hAnsi="宋体" w:cs="Times New Roman"/>
          <w:color w:val="000000"/>
          <w:kern w:val="0"/>
          <w:szCs w:val="21"/>
        </w:rPr>
        <w:t>)(float)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 xml:space="preserve"> </w:t>
      </w:r>
      <w:proofErr w:type="spellStart"/>
      <w:r w:rsidRPr="00F42D2F">
        <w:rPr>
          <w:rFonts w:ascii="宋体" w:hAnsi="宋体" w:cs="Times New Roman"/>
          <w:color w:val="000000"/>
          <w:kern w:val="0"/>
          <w:szCs w:val="21"/>
        </w:rPr>
        <w:t>i</w:t>
      </w:r>
      <w:proofErr w:type="spellEnd"/>
      <w:r w:rsidRPr="00F42D2F">
        <w:rPr>
          <w:rFonts w:ascii="宋体" w:hAnsi="宋体" w:cs="Times New Roman" w:hint="eastAsia"/>
          <w:color w:val="000000"/>
          <w:kern w:val="0"/>
          <w:szCs w:val="21"/>
        </w:rPr>
        <w:t>；</w:t>
      </w:r>
      <w:r w:rsidRPr="00F42D2F">
        <w:rPr>
          <w:rFonts w:ascii="宋体" w:hAnsi="宋体" w:cs="Times New Roman"/>
          <w:color w:val="000000"/>
          <w:kern w:val="0"/>
          <w:szCs w:val="21"/>
        </w:rPr>
        <w:t>（II）f==(float)(</w:t>
      </w:r>
      <w:proofErr w:type="spellStart"/>
      <w:r w:rsidRPr="00F42D2F">
        <w:rPr>
          <w:rFonts w:ascii="宋体" w:hAnsi="宋体" w:cs="Times New Roman"/>
          <w:color w:val="000000"/>
          <w:kern w:val="0"/>
          <w:szCs w:val="21"/>
        </w:rPr>
        <w:t>int</w:t>
      </w:r>
      <w:proofErr w:type="spellEnd"/>
      <w:r w:rsidRPr="00F42D2F">
        <w:rPr>
          <w:rFonts w:ascii="宋体" w:hAnsi="宋体" w:cs="Times New Roman"/>
          <w:color w:val="000000"/>
          <w:kern w:val="0"/>
          <w:szCs w:val="21"/>
        </w:rPr>
        <w:t>) f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；</w:t>
      </w:r>
    </w:p>
    <w:p w:rsidR="009D0A37" w:rsidRPr="00F42D2F" w:rsidRDefault="0093636D" w:rsidP="00994C19">
      <w:pPr>
        <w:widowControl/>
        <w:numPr>
          <w:ilvl w:val="0"/>
          <w:numId w:val="15"/>
        </w:numPr>
        <w:wordWrap w:val="0"/>
        <w:spacing w:line="280" w:lineRule="exact"/>
        <w:rPr>
          <w:rFonts w:ascii="宋体" w:hAnsi="宋体" w:cs="Times New Roman"/>
          <w:color w:val="000000"/>
          <w:kern w:val="0"/>
          <w:szCs w:val="21"/>
        </w:rPr>
      </w:pPr>
      <w:r w:rsidRPr="00F42D2F">
        <w:rPr>
          <w:rFonts w:ascii="宋体" w:hAnsi="宋体" w:cs="Times New Roman"/>
          <w:color w:val="000000"/>
          <w:kern w:val="0"/>
          <w:szCs w:val="21"/>
        </w:rPr>
        <w:t>（III）f==(float)(double) f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；</w:t>
      </w:r>
      <w:r w:rsidRPr="00F42D2F">
        <w:rPr>
          <w:rFonts w:ascii="宋体" w:hAnsi="宋体" w:cs="Times New Roman"/>
          <w:color w:val="000000"/>
          <w:kern w:val="0"/>
          <w:szCs w:val="21"/>
        </w:rPr>
        <w:t>（IV）(</w:t>
      </w:r>
      <w:proofErr w:type="spellStart"/>
      <w:r w:rsidRPr="00F42D2F">
        <w:rPr>
          <w:rFonts w:ascii="宋体" w:hAnsi="宋体" w:cs="Times New Roman"/>
          <w:color w:val="000000"/>
          <w:kern w:val="0"/>
          <w:szCs w:val="21"/>
        </w:rPr>
        <w:t>d+f</w:t>
      </w:r>
      <w:proofErr w:type="spellEnd"/>
      <w:r w:rsidRPr="00F42D2F">
        <w:rPr>
          <w:rFonts w:ascii="宋体" w:hAnsi="宋体" w:cs="Times New Roman"/>
          <w:color w:val="000000"/>
          <w:kern w:val="0"/>
          <w:szCs w:val="21"/>
        </w:rPr>
        <w:t>)-d==f</w:t>
      </w:r>
    </w:p>
    <w:p w:rsidR="009D0A37" w:rsidRPr="00F42D2F" w:rsidRDefault="0093636D" w:rsidP="005048E5">
      <w:pPr>
        <w:widowControl/>
        <w:numPr>
          <w:ilvl w:val="0"/>
          <w:numId w:val="2"/>
        </w:numPr>
        <w:wordWrap w:val="0"/>
        <w:spacing w:line="280" w:lineRule="exact"/>
        <w:rPr>
          <w:rFonts w:ascii="宋体" w:hAnsi="宋体" w:cs="Times New Roman"/>
          <w:color w:val="000000"/>
          <w:kern w:val="0"/>
          <w:szCs w:val="21"/>
        </w:rPr>
      </w:pPr>
      <w:r w:rsidRPr="00F42D2F">
        <w:rPr>
          <w:rFonts w:ascii="宋体" w:hAnsi="宋体" w:cs="Times New Roman"/>
          <w:color w:val="000000"/>
          <w:kern w:val="0"/>
          <w:szCs w:val="21"/>
        </w:rPr>
        <w:t>仅I和II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；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ab/>
        <w:t>（2）</w:t>
      </w:r>
      <w:r w:rsidRPr="00F42D2F">
        <w:rPr>
          <w:rFonts w:ascii="宋体" w:hAnsi="宋体" w:cs="Times New Roman"/>
          <w:color w:val="000000"/>
          <w:kern w:val="0"/>
          <w:szCs w:val="21"/>
        </w:rPr>
        <w:t>仅I和III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；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ab/>
        <w:t>（3）</w:t>
      </w:r>
      <w:r w:rsidRPr="00F42D2F">
        <w:rPr>
          <w:rFonts w:ascii="宋体" w:hAnsi="宋体" w:cs="Times New Roman"/>
          <w:color w:val="000000"/>
          <w:kern w:val="0"/>
          <w:szCs w:val="21"/>
        </w:rPr>
        <w:t>仅II和III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；（4）</w:t>
      </w:r>
      <w:r w:rsidRPr="00F42D2F">
        <w:rPr>
          <w:rFonts w:ascii="宋体" w:hAnsi="宋体" w:cs="Times New Roman"/>
          <w:color w:val="000000"/>
          <w:kern w:val="0"/>
          <w:szCs w:val="21"/>
        </w:rPr>
        <w:t>仅III和IV</w:t>
      </w:r>
    </w:p>
    <w:p w:rsidR="009D0A37" w:rsidRPr="00F42D2F" w:rsidRDefault="0093636D">
      <w:pPr>
        <w:widowControl/>
        <w:numPr>
          <w:ilvl w:val="0"/>
          <w:numId w:val="3"/>
        </w:numPr>
        <w:wordWrap w:val="0"/>
        <w:spacing w:line="280" w:lineRule="exact"/>
        <w:rPr>
          <w:rFonts w:ascii="宋体" w:hAnsi="宋体" w:cs="Times New Roman"/>
          <w:color w:val="000000"/>
          <w:kern w:val="0"/>
          <w:szCs w:val="21"/>
        </w:rPr>
      </w:pPr>
      <w:r w:rsidRPr="00F42D2F">
        <w:rPr>
          <w:rFonts w:ascii="宋体" w:hAnsi="宋体" w:cs="Times New Roman"/>
          <w:color w:val="000000"/>
          <w:kern w:val="0"/>
          <w:szCs w:val="21"/>
        </w:rPr>
        <w:t>下面关于浮点运算器的描述中，正确的是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（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ab/>
      </w:r>
      <w:r w:rsidR="005048E5" w:rsidRPr="00F42D2F">
        <w:rPr>
          <w:rFonts w:ascii="宋体" w:hAnsi="宋体" w:cs="Times New Roman" w:hint="eastAsia"/>
          <w:color w:val="000000"/>
          <w:kern w:val="0"/>
          <w:szCs w:val="21"/>
        </w:rPr>
        <w:t xml:space="preserve"> 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ab/>
        <w:t>）。</w:t>
      </w:r>
    </w:p>
    <w:p w:rsidR="009D0A37" w:rsidRPr="00F42D2F" w:rsidRDefault="0093636D" w:rsidP="003F5F03">
      <w:pPr>
        <w:widowControl/>
        <w:numPr>
          <w:ilvl w:val="0"/>
          <w:numId w:val="4"/>
        </w:numPr>
        <w:wordWrap w:val="0"/>
        <w:spacing w:line="280" w:lineRule="exact"/>
        <w:rPr>
          <w:rFonts w:ascii="宋体" w:hAnsi="宋体" w:cs="Times New Roman"/>
          <w:color w:val="000000"/>
          <w:kern w:val="0"/>
          <w:szCs w:val="21"/>
        </w:rPr>
      </w:pPr>
      <w:r w:rsidRPr="00F42D2F">
        <w:rPr>
          <w:rFonts w:ascii="宋体" w:hAnsi="宋体" w:cs="Times New Roman"/>
          <w:color w:val="000000"/>
          <w:kern w:val="0"/>
          <w:szCs w:val="21"/>
        </w:rPr>
        <w:t>浮点运算器</w:t>
      </w:r>
      <w:proofErr w:type="gramStart"/>
      <w:r w:rsidRPr="00F42D2F">
        <w:rPr>
          <w:rFonts w:ascii="宋体" w:hAnsi="宋体" w:cs="Times New Roman"/>
          <w:color w:val="000000"/>
          <w:kern w:val="0"/>
          <w:szCs w:val="21"/>
        </w:rPr>
        <w:t>可用阶码部件</w:t>
      </w:r>
      <w:proofErr w:type="gramEnd"/>
      <w:r w:rsidRPr="00F42D2F">
        <w:rPr>
          <w:rFonts w:ascii="宋体" w:hAnsi="宋体" w:cs="Times New Roman"/>
          <w:color w:val="000000"/>
          <w:kern w:val="0"/>
          <w:szCs w:val="21"/>
        </w:rPr>
        <w:t>和尾数部件实现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；</w:t>
      </w:r>
      <w:r w:rsidR="005048E5" w:rsidRPr="00F42D2F">
        <w:rPr>
          <w:rFonts w:ascii="宋体" w:hAnsi="宋体" w:cs="Times New Roman" w:hint="eastAsia"/>
          <w:color w:val="000000"/>
          <w:kern w:val="0"/>
          <w:szCs w:val="21"/>
        </w:rPr>
        <w:t>（2）</w:t>
      </w:r>
      <w:proofErr w:type="gramStart"/>
      <w:r w:rsidRPr="00F42D2F">
        <w:rPr>
          <w:rFonts w:ascii="宋体" w:hAnsi="宋体" w:cs="Times New Roman"/>
          <w:color w:val="000000"/>
          <w:kern w:val="0"/>
          <w:szCs w:val="21"/>
        </w:rPr>
        <w:t>阶码部件</w:t>
      </w:r>
      <w:proofErr w:type="gramEnd"/>
      <w:r w:rsidRPr="00F42D2F">
        <w:rPr>
          <w:rFonts w:ascii="宋体" w:hAnsi="宋体" w:cs="Times New Roman"/>
          <w:color w:val="000000"/>
          <w:kern w:val="0"/>
          <w:szCs w:val="21"/>
        </w:rPr>
        <w:t>可实现加、减、乘、除四种运算</w:t>
      </w:r>
      <w:r w:rsidR="003F5F03" w:rsidRPr="00F42D2F">
        <w:rPr>
          <w:rFonts w:ascii="宋体" w:hAnsi="宋体" w:cs="Times New Roman" w:hint="eastAsia"/>
          <w:color w:val="000000"/>
          <w:kern w:val="0"/>
          <w:szCs w:val="21"/>
        </w:rPr>
        <w:t>（3）</w:t>
      </w:r>
      <w:proofErr w:type="gramStart"/>
      <w:r w:rsidRPr="00F42D2F">
        <w:rPr>
          <w:rFonts w:ascii="宋体" w:hAnsi="宋体" w:cs="Times New Roman"/>
          <w:color w:val="000000"/>
          <w:kern w:val="0"/>
          <w:szCs w:val="21"/>
        </w:rPr>
        <w:t>阶码部件</w:t>
      </w:r>
      <w:proofErr w:type="gramEnd"/>
      <w:r w:rsidRPr="00F42D2F">
        <w:rPr>
          <w:rFonts w:ascii="宋体" w:hAnsi="宋体" w:cs="Times New Roman"/>
          <w:color w:val="000000"/>
          <w:kern w:val="0"/>
          <w:szCs w:val="21"/>
        </w:rPr>
        <w:t>不</w:t>
      </w:r>
      <w:proofErr w:type="gramStart"/>
      <w:r w:rsidRPr="00F42D2F">
        <w:rPr>
          <w:rFonts w:ascii="宋体" w:hAnsi="宋体" w:cs="Times New Roman"/>
          <w:color w:val="000000"/>
          <w:kern w:val="0"/>
          <w:szCs w:val="21"/>
        </w:rPr>
        <w:t>进行阶码相加</w:t>
      </w:r>
      <w:proofErr w:type="gramEnd"/>
      <w:r w:rsidRPr="00F42D2F">
        <w:rPr>
          <w:rFonts w:ascii="宋体" w:hAnsi="宋体" w:cs="Times New Roman"/>
          <w:color w:val="000000"/>
          <w:kern w:val="0"/>
          <w:szCs w:val="21"/>
        </w:rPr>
        <w:t>、相减和比较操作</w:t>
      </w:r>
      <w:r w:rsidR="003F5F03" w:rsidRPr="00F42D2F">
        <w:rPr>
          <w:rFonts w:ascii="宋体" w:hAnsi="宋体" w:cs="Times New Roman" w:hint="eastAsia"/>
          <w:color w:val="000000"/>
          <w:kern w:val="0"/>
          <w:szCs w:val="21"/>
        </w:rPr>
        <w:t>（4）</w:t>
      </w:r>
      <w:r w:rsidRPr="00F42D2F">
        <w:rPr>
          <w:rFonts w:ascii="宋体" w:hAnsi="宋体" w:cs="Times New Roman"/>
          <w:color w:val="000000"/>
          <w:kern w:val="0"/>
          <w:szCs w:val="21"/>
        </w:rPr>
        <w:t>尾数部件只进行乘法和减法运算</w:t>
      </w:r>
    </w:p>
    <w:p w:rsidR="009D0A37" w:rsidRPr="00F42D2F" w:rsidRDefault="0093636D">
      <w:pPr>
        <w:widowControl/>
        <w:numPr>
          <w:ilvl w:val="0"/>
          <w:numId w:val="5"/>
        </w:numPr>
        <w:wordWrap w:val="0"/>
        <w:spacing w:line="280" w:lineRule="exact"/>
        <w:rPr>
          <w:rFonts w:ascii="宋体" w:hAnsi="宋体" w:cs="Times New Roman"/>
          <w:color w:val="000000"/>
          <w:kern w:val="0"/>
          <w:szCs w:val="21"/>
        </w:rPr>
      </w:pPr>
      <w:r w:rsidRPr="00F42D2F">
        <w:rPr>
          <w:rFonts w:ascii="宋体" w:hAnsi="宋体" w:cs="Times New Roman"/>
          <w:color w:val="000000"/>
          <w:kern w:val="0"/>
          <w:szCs w:val="21"/>
        </w:rPr>
        <w:t>执行算术右移指令的操作过程是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（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ab/>
        <w:t>）</w:t>
      </w:r>
    </w:p>
    <w:p w:rsidR="009D0A37" w:rsidRPr="00F42D2F" w:rsidRDefault="0093636D">
      <w:pPr>
        <w:widowControl/>
        <w:numPr>
          <w:ilvl w:val="0"/>
          <w:numId w:val="6"/>
        </w:numPr>
        <w:wordWrap w:val="0"/>
        <w:spacing w:line="280" w:lineRule="exact"/>
        <w:rPr>
          <w:rFonts w:ascii="宋体" w:hAnsi="宋体" w:cs="Times New Roman"/>
          <w:color w:val="000000"/>
          <w:kern w:val="0"/>
          <w:szCs w:val="21"/>
        </w:rPr>
      </w:pPr>
      <w:r w:rsidRPr="00F42D2F">
        <w:rPr>
          <w:rFonts w:ascii="宋体" w:hAnsi="宋体" w:cs="Times New Roman"/>
          <w:color w:val="000000"/>
          <w:kern w:val="0"/>
          <w:szCs w:val="21"/>
        </w:rPr>
        <w:t>操作数的符号位填0，各位顺次右移1位，最低位移至进位标志位中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；</w:t>
      </w:r>
    </w:p>
    <w:p w:rsidR="009D0A37" w:rsidRPr="00F42D2F" w:rsidRDefault="0093636D">
      <w:pPr>
        <w:widowControl/>
        <w:numPr>
          <w:ilvl w:val="0"/>
          <w:numId w:val="6"/>
        </w:numPr>
        <w:wordWrap w:val="0"/>
        <w:spacing w:line="280" w:lineRule="exact"/>
        <w:rPr>
          <w:rFonts w:ascii="宋体" w:hAnsi="宋体" w:cs="Times New Roman"/>
          <w:color w:val="000000"/>
          <w:kern w:val="0"/>
          <w:szCs w:val="21"/>
        </w:rPr>
      </w:pPr>
      <w:r w:rsidRPr="00F42D2F">
        <w:rPr>
          <w:rFonts w:ascii="宋体" w:hAnsi="宋体" w:cs="Times New Roman"/>
          <w:color w:val="000000"/>
          <w:kern w:val="0"/>
          <w:szCs w:val="21"/>
        </w:rPr>
        <w:t>操作数的符号位填1，各位顺次右移1位，最低位移至进位标志位中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；</w:t>
      </w:r>
    </w:p>
    <w:p w:rsidR="009D0A37" w:rsidRPr="00F42D2F" w:rsidRDefault="0093636D">
      <w:pPr>
        <w:widowControl/>
        <w:numPr>
          <w:ilvl w:val="0"/>
          <w:numId w:val="6"/>
        </w:numPr>
        <w:wordWrap w:val="0"/>
        <w:spacing w:line="280" w:lineRule="exact"/>
        <w:rPr>
          <w:rFonts w:ascii="宋体" w:hAnsi="宋体" w:cs="Times New Roman"/>
          <w:color w:val="000000"/>
          <w:kern w:val="0"/>
          <w:szCs w:val="21"/>
        </w:rPr>
      </w:pPr>
      <w:r w:rsidRPr="00F42D2F">
        <w:rPr>
          <w:rFonts w:ascii="宋体" w:hAnsi="宋体" w:cs="Times New Roman"/>
          <w:color w:val="000000"/>
          <w:kern w:val="0"/>
          <w:szCs w:val="21"/>
        </w:rPr>
        <w:t>操作数的符号位不变，各位顺次右移1位，最低位移至进位标志位中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；</w:t>
      </w:r>
    </w:p>
    <w:p w:rsidR="009D0A37" w:rsidRPr="00F42D2F" w:rsidRDefault="0093636D" w:rsidP="005048E5">
      <w:pPr>
        <w:widowControl/>
        <w:numPr>
          <w:ilvl w:val="0"/>
          <w:numId w:val="6"/>
        </w:numPr>
        <w:wordWrap w:val="0"/>
        <w:spacing w:line="280" w:lineRule="exact"/>
        <w:rPr>
          <w:rFonts w:ascii="宋体" w:hAnsi="宋体" w:cs="Times New Roman"/>
          <w:color w:val="000000"/>
          <w:kern w:val="0"/>
          <w:szCs w:val="21"/>
        </w:rPr>
      </w:pPr>
      <w:r w:rsidRPr="00F42D2F">
        <w:rPr>
          <w:rFonts w:ascii="宋体" w:hAnsi="宋体" w:cs="Times New Roman"/>
          <w:color w:val="000000"/>
          <w:kern w:val="0"/>
          <w:szCs w:val="21"/>
        </w:rPr>
        <w:t>进位标志移至符号位，各位顺次右移1位，最低位移至进位标志位中</w:t>
      </w:r>
    </w:p>
    <w:p w:rsidR="009D0A37" w:rsidRPr="00F42D2F" w:rsidRDefault="0093636D">
      <w:pPr>
        <w:widowControl/>
        <w:numPr>
          <w:ilvl w:val="0"/>
          <w:numId w:val="7"/>
        </w:numPr>
        <w:wordWrap w:val="0"/>
        <w:spacing w:line="280" w:lineRule="exact"/>
        <w:rPr>
          <w:rFonts w:ascii="宋体" w:hAnsi="宋体" w:cs="Times New Roman"/>
          <w:color w:val="000000"/>
          <w:kern w:val="0"/>
          <w:szCs w:val="21"/>
        </w:rPr>
      </w:pPr>
      <w:r w:rsidRPr="00F42D2F">
        <w:rPr>
          <w:rFonts w:ascii="宋体" w:hAnsi="宋体" w:cs="Times New Roman"/>
          <w:color w:val="000000"/>
          <w:kern w:val="0"/>
          <w:szCs w:val="21"/>
        </w:rPr>
        <w:t>原码除法是指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（</w:t>
      </w:r>
      <w:r w:rsidR="003F5F03" w:rsidRPr="00F42D2F">
        <w:rPr>
          <w:rFonts w:ascii="宋体" w:hAnsi="宋体" w:cs="Times New Roman" w:hint="eastAsia"/>
          <w:color w:val="000000"/>
          <w:kern w:val="0"/>
          <w:szCs w:val="21"/>
        </w:rPr>
        <w:tab/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ab/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ab/>
        <w:t>）。</w:t>
      </w:r>
    </w:p>
    <w:p w:rsidR="009D0A37" w:rsidRPr="00F42D2F" w:rsidRDefault="0093636D" w:rsidP="005048E5">
      <w:pPr>
        <w:widowControl/>
        <w:numPr>
          <w:ilvl w:val="0"/>
          <w:numId w:val="8"/>
        </w:numPr>
        <w:wordWrap w:val="0"/>
        <w:spacing w:line="280" w:lineRule="exact"/>
        <w:rPr>
          <w:rFonts w:ascii="宋体" w:hAnsi="宋体" w:cs="Times New Roman"/>
          <w:color w:val="000000"/>
          <w:kern w:val="0"/>
          <w:szCs w:val="21"/>
        </w:rPr>
      </w:pPr>
      <w:r w:rsidRPr="00F42D2F">
        <w:rPr>
          <w:rFonts w:ascii="宋体" w:hAnsi="宋体" w:cs="Times New Roman"/>
          <w:color w:val="000000"/>
          <w:kern w:val="0"/>
          <w:szCs w:val="21"/>
        </w:rPr>
        <w:t>尾数用绝对值表示，加上符号位后相除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；</w:t>
      </w:r>
      <w:r w:rsidR="005048E5" w:rsidRPr="00F42D2F">
        <w:rPr>
          <w:rFonts w:ascii="宋体" w:hAnsi="宋体" w:cs="Times New Roman" w:hint="eastAsia"/>
          <w:color w:val="000000"/>
          <w:kern w:val="0"/>
          <w:szCs w:val="21"/>
        </w:rPr>
        <w:t>（2）</w:t>
      </w:r>
      <w:r w:rsidRPr="00F42D2F">
        <w:rPr>
          <w:rFonts w:ascii="宋体" w:hAnsi="宋体" w:cs="Times New Roman"/>
          <w:color w:val="000000"/>
          <w:kern w:val="0"/>
          <w:szCs w:val="21"/>
        </w:rPr>
        <w:t>操作数用补码表示，以利加减，但</w:t>
      </w:r>
      <w:proofErr w:type="gramStart"/>
      <w:r w:rsidRPr="00F42D2F">
        <w:rPr>
          <w:rFonts w:ascii="宋体" w:hAnsi="宋体" w:cs="Times New Roman"/>
          <w:color w:val="000000"/>
          <w:kern w:val="0"/>
          <w:szCs w:val="21"/>
        </w:rPr>
        <w:t>商用原</w:t>
      </w:r>
      <w:proofErr w:type="gramEnd"/>
      <w:r w:rsidRPr="00F42D2F">
        <w:rPr>
          <w:rFonts w:ascii="宋体" w:hAnsi="宋体" w:cs="Times New Roman"/>
          <w:color w:val="000000"/>
          <w:kern w:val="0"/>
          <w:szCs w:val="21"/>
        </w:rPr>
        <w:t>码表示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；</w:t>
      </w:r>
      <w:r w:rsidR="005048E5" w:rsidRPr="00F42D2F">
        <w:rPr>
          <w:rFonts w:ascii="宋体" w:hAnsi="宋体" w:cs="Times New Roman" w:hint="eastAsia"/>
          <w:color w:val="000000"/>
          <w:kern w:val="0"/>
          <w:szCs w:val="21"/>
        </w:rPr>
        <w:t>（3）</w:t>
      </w:r>
      <w:r w:rsidRPr="00F42D2F">
        <w:rPr>
          <w:rFonts w:ascii="宋体" w:hAnsi="宋体" w:cs="Times New Roman"/>
          <w:color w:val="000000"/>
          <w:kern w:val="0"/>
          <w:szCs w:val="21"/>
        </w:rPr>
        <w:t>取绝对值相除，符号位单独处理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；</w:t>
      </w:r>
      <w:r w:rsidR="005048E5" w:rsidRPr="00F42D2F">
        <w:rPr>
          <w:rFonts w:ascii="宋体" w:hAnsi="宋体" w:cs="Times New Roman" w:hint="eastAsia"/>
          <w:color w:val="000000"/>
          <w:kern w:val="0"/>
          <w:szCs w:val="21"/>
        </w:rPr>
        <w:t xml:space="preserve">  （4）</w:t>
      </w:r>
      <w:r w:rsidRPr="00F42D2F">
        <w:rPr>
          <w:rFonts w:ascii="宋体" w:hAnsi="宋体" w:cs="Times New Roman"/>
          <w:color w:val="000000"/>
          <w:kern w:val="0"/>
          <w:szCs w:val="21"/>
        </w:rPr>
        <w:t>操作数用原码表示，然后相除</w:t>
      </w:r>
    </w:p>
    <w:p w:rsidR="009D0A37" w:rsidRPr="00F42D2F" w:rsidRDefault="0093636D">
      <w:pPr>
        <w:widowControl/>
        <w:numPr>
          <w:ilvl w:val="0"/>
          <w:numId w:val="9"/>
        </w:numPr>
        <w:wordWrap w:val="0"/>
        <w:spacing w:line="280" w:lineRule="exact"/>
        <w:rPr>
          <w:rFonts w:ascii="宋体" w:hAnsi="宋体" w:cs="Times New Roman"/>
          <w:color w:val="000000"/>
          <w:kern w:val="0"/>
          <w:szCs w:val="21"/>
        </w:rPr>
      </w:pPr>
      <w:r w:rsidRPr="00F42D2F">
        <w:rPr>
          <w:rFonts w:ascii="宋体" w:hAnsi="宋体" w:cs="Times New Roman" w:hint="eastAsia"/>
          <w:color w:val="000000"/>
          <w:kern w:val="0"/>
          <w:szCs w:val="21"/>
        </w:rPr>
        <w:t>对8位补码操作数(A5)</w:t>
      </w:r>
      <w:r w:rsidRPr="00F42D2F">
        <w:rPr>
          <w:rFonts w:ascii="宋体" w:hAnsi="宋体" w:cs="Times New Roman" w:hint="eastAsia"/>
          <w:color w:val="000000"/>
          <w:kern w:val="0"/>
          <w:szCs w:val="21"/>
          <w:vertAlign w:val="subscript"/>
        </w:rPr>
        <w:t>16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 xml:space="preserve">，进行二位算术右移的结果为（  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ab/>
        <w:t>）。</w:t>
      </w:r>
    </w:p>
    <w:p w:rsidR="009D0A37" w:rsidRPr="00F42D2F" w:rsidRDefault="0093636D" w:rsidP="005048E5">
      <w:pPr>
        <w:widowControl/>
        <w:numPr>
          <w:ilvl w:val="0"/>
          <w:numId w:val="10"/>
        </w:numPr>
        <w:wordWrap w:val="0"/>
        <w:spacing w:line="280" w:lineRule="exact"/>
        <w:rPr>
          <w:rFonts w:ascii="宋体" w:hAnsi="宋体" w:cs="Times New Roman"/>
          <w:color w:val="000000"/>
          <w:kern w:val="0"/>
          <w:szCs w:val="21"/>
        </w:rPr>
      </w:pPr>
      <w:r w:rsidRPr="00F42D2F">
        <w:rPr>
          <w:rFonts w:ascii="宋体" w:hAnsi="宋体" w:cs="Times New Roman" w:hint="eastAsia"/>
          <w:color w:val="000000"/>
          <w:kern w:val="0"/>
          <w:szCs w:val="21"/>
        </w:rPr>
        <w:t>(D2)</w:t>
      </w:r>
      <w:r w:rsidRPr="00F42D2F">
        <w:rPr>
          <w:rFonts w:ascii="宋体" w:hAnsi="宋体" w:cs="Times New Roman" w:hint="eastAsia"/>
          <w:color w:val="000000"/>
          <w:kern w:val="0"/>
          <w:szCs w:val="21"/>
          <w:vertAlign w:val="subscript"/>
        </w:rPr>
        <w:t>16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；</w:t>
      </w:r>
      <w:r w:rsidR="005D3781" w:rsidRPr="00F42D2F">
        <w:rPr>
          <w:rFonts w:ascii="宋体" w:hAnsi="宋体" w:cs="Times New Roman" w:hint="eastAsia"/>
          <w:color w:val="000000"/>
          <w:kern w:val="0"/>
          <w:szCs w:val="21"/>
        </w:rPr>
        <w:t xml:space="preserve">    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ab/>
        <w:t>（2）(52)</w:t>
      </w:r>
      <w:r w:rsidRPr="00F42D2F">
        <w:rPr>
          <w:rFonts w:ascii="宋体" w:hAnsi="宋体" w:cs="Times New Roman" w:hint="eastAsia"/>
          <w:color w:val="000000"/>
          <w:kern w:val="0"/>
          <w:szCs w:val="21"/>
          <w:vertAlign w:val="subscript"/>
        </w:rPr>
        <w:t>16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；</w:t>
      </w:r>
      <w:r w:rsidR="005D3781" w:rsidRPr="00F42D2F">
        <w:rPr>
          <w:rFonts w:ascii="宋体" w:hAnsi="宋体" w:cs="Times New Roman" w:hint="eastAsia"/>
          <w:color w:val="000000"/>
          <w:kern w:val="0"/>
          <w:szCs w:val="21"/>
        </w:rPr>
        <w:t xml:space="preserve">  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ab/>
      </w:r>
      <w:r w:rsidR="00B045C4" w:rsidRPr="00F42D2F">
        <w:rPr>
          <w:rFonts w:ascii="宋体" w:hAnsi="宋体" w:cs="Times New Roman" w:hint="eastAsia"/>
          <w:color w:val="000000"/>
          <w:kern w:val="0"/>
          <w:szCs w:val="21"/>
        </w:rPr>
        <w:t xml:space="preserve"> 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（3）(E9)</w:t>
      </w:r>
      <w:r w:rsidRPr="00F42D2F">
        <w:rPr>
          <w:rFonts w:ascii="宋体" w:hAnsi="宋体" w:cs="Times New Roman" w:hint="eastAsia"/>
          <w:color w:val="000000"/>
          <w:kern w:val="0"/>
          <w:szCs w:val="21"/>
          <w:vertAlign w:val="subscript"/>
        </w:rPr>
        <w:t>16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；</w:t>
      </w:r>
      <w:r w:rsidR="00B045C4" w:rsidRPr="00F42D2F">
        <w:rPr>
          <w:rFonts w:ascii="宋体" w:hAnsi="宋体" w:cs="Times New Roman" w:hint="eastAsia"/>
          <w:color w:val="000000"/>
          <w:kern w:val="0"/>
          <w:szCs w:val="21"/>
        </w:rPr>
        <w:t xml:space="preserve"> </w:t>
      </w:r>
      <w:r w:rsidR="005D3781" w:rsidRPr="00F42D2F">
        <w:rPr>
          <w:rFonts w:ascii="宋体" w:hAnsi="宋体" w:cs="Times New Roman" w:hint="eastAsia"/>
          <w:color w:val="000000"/>
          <w:kern w:val="0"/>
          <w:szCs w:val="21"/>
        </w:rPr>
        <w:t xml:space="preserve">  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ab/>
        <w:t>（4）(69)</w:t>
      </w:r>
      <w:r w:rsidRPr="00F42D2F">
        <w:rPr>
          <w:rFonts w:ascii="宋体" w:hAnsi="宋体" w:cs="Times New Roman" w:hint="eastAsia"/>
          <w:color w:val="000000"/>
          <w:kern w:val="0"/>
          <w:szCs w:val="21"/>
          <w:vertAlign w:val="subscript"/>
        </w:rPr>
        <w:t>16</w:t>
      </w:r>
    </w:p>
    <w:p w:rsidR="009D0A37" w:rsidRPr="00F42D2F" w:rsidRDefault="0093636D">
      <w:pPr>
        <w:widowControl/>
        <w:wordWrap w:val="0"/>
        <w:spacing w:line="280" w:lineRule="exact"/>
        <w:jc w:val="left"/>
        <w:rPr>
          <w:rFonts w:ascii="宋体" w:hAnsi="宋体" w:cs="Times New Roman"/>
          <w:color w:val="000000"/>
          <w:kern w:val="0"/>
          <w:szCs w:val="21"/>
        </w:rPr>
      </w:pPr>
      <w:r w:rsidRPr="00F42D2F">
        <w:rPr>
          <w:rFonts w:ascii="宋体" w:hAnsi="宋体" w:cs="Times New Roman" w:hint="eastAsia"/>
          <w:color w:val="000000"/>
          <w:kern w:val="0"/>
          <w:szCs w:val="21"/>
        </w:rPr>
        <w:t xml:space="preserve">6. </w:t>
      </w:r>
      <w:r w:rsidRPr="00F42D2F">
        <w:rPr>
          <w:rFonts w:ascii="宋体" w:hAnsi="宋体" w:cs="Times New Roman"/>
          <w:color w:val="000000"/>
          <w:kern w:val="0"/>
          <w:szCs w:val="21"/>
        </w:rPr>
        <w:t>在浮点加减运算中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（</w:t>
      </w:r>
      <w:r w:rsidR="003F5F03" w:rsidRPr="00F42D2F">
        <w:rPr>
          <w:rFonts w:ascii="宋体" w:hAnsi="宋体" w:cs="Times New Roman" w:hint="eastAsia"/>
          <w:color w:val="000000"/>
          <w:kern w:val="0"/>
          <w:szCs w:val="21"/>
        </w:rPr>
        <w:tab/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ab/>
        <w:t>）。</w:t>
      </w:r>
    </w:p>
    <w:p w:rsidR="009D0A37" w:rsidRPr="00F42D2F" w:rsidRDefault="0093636D" w:rsidP="005048E5">
      <w:pPr>
        <w:widowControl/>
        <w:numPr>
          <w:ilvl w:val="0"/>
          <w:numId w:val="11"/>
        </w:numPr>
        <w:wordWrap w:val="0"/>
        <w:spacing w:line="280" w:lineRule="exact"/>
        <w:jc w:val="left"/>
        <w:rPr>
          <w:rFonts w:ascii="宋体" w:hAnsi="宋体" w:cs="Times New Roman"/>
          <w:color w:val="000000"/>
          <w:kern w:val="0"/>
          <w:szCs w:val="21"/>
        </w:rPr>
      </w:pPr>
      <w:proofErr w:type="gramStart"/>
      <w:r w:rsidRPr="00F42D2F">
        <w:rPr>
          <w:rFonts w:ascii="宋体" w:hAnsi="宋体" w:cs="Times New Roman"/>
          <w:color w:val="000000"/>
          <w:kern w:val="0"/>
          <w:szCs w:val="21"/>
        </w:rPr>
        <w:t>阶码部分</w:t>
      </w:r>
      <w:proofErr w:type="gramEnd"/>
      <w:r w:rsidRPr="00F42D2F">
        <w:rPr>
          <w:rFonts w:ascii="宋体" w:hAnsi="宋体" w:cs="Times New Roman"/>
          <w:color w:val="000000"/>
          <w:kern w:val="0"/>
          <w:szCs w:val="21"/>
        </w:rPr>
        <w:t>与尾数部分分别进行加减运算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；</w:t>
      </w:r>
      <w:r w:rsidR="005048E5" w:rsidRPr="00F42D2F">
        <w:rPr>
          <w:rFonts w:ascii="宋体" w:hAnsi="宋体" w:cs="Times New Roman" w:hint="eastAsia"/>
          <w:color w:val="000000"/>
          <w:kern w:val="0"/>
          <w:szCs w:val="21"/>
        </w:rPr>
        <w:t>（2）</w:t>
      </w:r>
      <w:proofErr w:type="gramStart"/>
      <w:r w:rsidRPr="00F42D2F">
        <w:rPr>
          <w:rFonts w:ascii="宋体" w:hAnsi="宋体" w:cs="Times New Roman"/>
          <w:color w:val="000000"/>
          <w:kern w:val="0"/>
          <w:szCs w:val="21"/>
        </w:rPr>
        <w:t>阶码与</w:t>
      </w:r>
      <w:proofErr w:type="gramEnd"/>
      <w:r w:rsidRPr="00F42D2F">
        <w:rPr>
          <w:rFonts w:ascii="宋体" w:hAnsi="宋体" w:cs="Times New Roman"/>
          <w:color w:val="000000"/>
          <w:kern w:val="0"/>
          <w:szCs w:val="21"/>
        </w:rPr>
        <w:t>尾数作为一个整体相加减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；</w:t>
      </w:r>
    </w:p>
    <w:p w:rsidR="009D0A37" w:rsidRPr="00F42D2F" w:rsidRDefault="005048E5">
      <w:pPr>
        <w:widowControl/>
        <w:wordWrap w:val="0"/>
        <w:spacing w:line="280" w:lineRule="exact"/>
        <w:jc w:val="left"/>
        <w:rPr>
          <w:rFonts w:ascii="宋体" w:hAnsi="宋体" w:cs="Times New Roman"/>
          <w:color w:val="000000"/>
          <w:kern w:val="0"/>
          <w:szCs w:val="21"/>
        </w:rPr>
      </w:pPr>
      <w:r w:rsidRPr="00F42D2F">
        <w:rPr>
          <w:rFonts w:ascii="宋体" w:hAnsi="宋体" w:cs="Times New Roman" w:hint="eastAsia"/>
          <w:color w:val="000000"/>
          <w:kern w:val="0"/>
          <w:szCs w:val="21"/>
        </w:rPr>
        <w:t>（3）</w:t>
      </w:r>
      <w:proofErr w:type="gramStart"/>
      <w:r w:rsidR="0093636D" w:rsidRPr="00F42D2F">
        <w:rPr>
          <w:rFonts w:ascii="宋体" w:hAnsi="宋体" w:cs="Times New Roman"/>
          <w:color w:val="000000"/>
          <w:kern w:val="0"/>
          <w:szCs w:val="21"/>
        </w:rPr>
        <w:t>阶码对齐</w:t>
      </w:r>
      <w:proofErr w:type="gramEnd"/>
      <w:r w:rsidR="0093636D" w:rsidRPr="00F42D2F">
        <w:rPr>
          <w:rFonts w:ascii="宋体" w:hAnsi="宋体" w:cs="Times New Roman"/>
          <w:color w:val="000000"/>
          <w:kern w:val="0"/>
          <w:szCs w:val="21"/>
        </w:rPr>
        <w:t>后，尾数相加减</w:t>
      </w:r>
      <w:r w:rsidR="0093636D" w:rsidRPr="00F42D2F">
        <w:rPr>
          <w:rFonts w:ascii="宋体" w:hAnsi="宋体" w:cs="Times New Roman" w:hint="eastAsia"/>
          <w:color w:val="000000"/>
          <w:kern w:val="0"/>
          <w:szCs w:val="21"/>
        </w:rPr>
        <w:t>；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（4）</w:t>
      </w:r>
      <w:r w:rsidR="0093636D" w:rsidRPr="00F42D2F">
        <w:rPr>
          <w:rFonts w:ascii="宋体" w:hAnsi="宋体" w:cs="Times New Roman"/>
          <w:color w:val="000000"/>
          <w:kern w:val="0"/>
          <w:szCs w:val="21"/>
        </w:rPr>
        <w:t>尾数单独加减，取两数中</w:t>
      </w:r>
      <w:proofErr w:type="gramStart"/>
      <w:r w:rsidR="0093636D" w:rsidRPr="00F42D2F">
        <w:rPr>
          <w:rFonts w:ascii="宋体" w:hAnsi="宋体" w:cs="Times New Roman"/>
          <w:color w:val="000000"/>
          <w:kern w:val="0"/>
          <w:szCs w:val="21"/>
        </w:rPr>
        <w:t>最大阶码作为</w:t>
      </w:r>
      <w:proofErr w:type="gramEnd"/>
      <w:r w:rsidR="0093636D" w:rsidRPr="00F42D2F">
        <w:rPr>
          <w:rFonts w:ascii="宋体" w:hAnsi="宋体" w:cs="Times New Roman"/>
          <w:color w:val="000000"/>
          <w:kern w:val="0"/>
          <w:szCs w:val="21"/>
        </w:rPr>
        <w:t>结果的</w:t>
      </w:r>
      <w:proofErr w:type="gramStart"/>
      <w:r w:rsidR="0093636D" w:rsidRPr="00F42D2F">
        <w:rPr>
          <w:rFonts w:ascii="宋体" w:hAnsi="宋体" w:cs="Times New Roman"/>
          <w:color w:val="000000"/>
          <w:kern w:val="0"/>
          <w:szCs w:val="21"/>
        </w:rPr>
        <w:t>阶码值</w:t>
      </w:r>
      <w:proofErr w:type="gramEnd"/>
    </w:p>
    <w:p w:rsidR="009D0A37" w:rsidRPr="00F42D2F" w:rsidRDefault="0093636D">
      <w:pPr>
        <w:widowControl/>
        <w:wordWrap w:val="0"/>
        <w:spacing w:line="280" w:lineRule="exact"/>
        <w:rPr>
          <w:rFonts w:ascii="宋体" w:hAnsi="宋体" w:cs="Times New Roman"/>
          <w:color w:val="000000"/>
          <w:kern w:val="0"/>
          <w:szCs w:val="21"/>
        </w:rPr>
      </w:pPr>
      <w:r w:rsidRPr="00F42D2F">
        <w:rPr>
          <w:rFonts w:ascii="宋体" w:hAnsi="宋体" w:cs="Times New Roman" w:hint="eastAsia"/>
          <w:color w:val="000000"/>
          <w:kern w:val="0"/>
          <w:szCs w:val="21"/>
        </w:rPr>
        <w:t xml:space="preserve">7. </w:t>
      </w:r>
      <w:r w:rsidRPr="00F42D2F">
        <w:rPr>
          <w:rFonts w:ascii="宋体" w:hAnsi="宋体" w:cs="Times New Roman"/>
          <w:color w:val="000000"/>
          <w:kern w:val="0"/>
          <w:szCs w:val="21"/>
        </w:rPr>
        <w:t>下列关于串行加法器与并行加法器的描述中，不正确的是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（</w:t>
      </w:r>
      <w:r w:rsidR="003F5F03" w:rsidRPr="00F42D2F">
        <w:rPr>
          <w:rFonts w:ascii="宋体" w:hAnsi="宋体" w:cs="Times New Roman" w:hint="eastAsia"/>
          <w:color w:val="000000"/>
          <w:kern w:val="0"/>
          <w:szCs w:val="21"/>
        </w:rPr>
        <w:tab/>
        <w:t xml:space="preserve"> 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）。</w:t>
      </w:r>
    </w:p>
    <w:p w:rsidR="009D0A37" w:rsidRPr="00F42D2F" w:rsidRDefault="0093636D">
      <w:pPr>
        <w:widowControl/>
        <w:numPr>
          <w:ilvl w:val="0"/>
          <w:numId w:val="12"/>
        </w:numPr>
        <w:wordWrap w:val="0"/>
        <w:spacing w:line="280" w:lineRule="exact"/>
        <w:rPr>
          <w:rFonts w:ascii="宋体" w:hAnsi="宋体" w:cs="Times New Roman"/>
          <w:color w:val="000000"/>
          <w:kern w:val="0"/>
          <w:szCs w:val="21"/>
        </w:rPr>
      </w:pPr>
      <w:r w:rsidRPr="00F42D2F">
        <w:rPr>
          <w:rFonts w:ascii="宋体" w:hAnsi="宋体" w:cs="Times New Roman"/>
          <w:color w:val="000000"/>
          <w:kern w:val="0"/>
          <w:szCs w:val="21"/>
        </w:rPr>
        <w:t>相对并行进位，串行进行的处理速度较慢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；</w:t>
      </w:r>
    </w:p>
    <w:p w:rsidR="009D0A37" w:rsidRPr="00F42D2F" w:rsidRDefault="0093636D">
      <w:pPr>
        <w:widowControl/>
        <w:numPr>
          <w:ilvl w:val="0"/>
          <w:numId w:val="12"/>
        </w:numPr>
        <w:wordWrap w:val="0"/>
        <w:spacing w:line="280" w:lineRule="exact"/>
        <w:rPr>
          <w:rFonts w:ascii="宋体" w:hAnsi="宋体" w:cs="Times New Roman"/>
          <w:color w:val="000000"/>
          <w:kern w:val="0"/>
          <w:szCs w:val="21"/>
        </w:rPr>
      </w:pPr>
      <w:r w:rsidRPr="00F42D2F">
        <w:rPr>
          <w:rFonts w:ascii="宋体" w:hAnsi="宋体" w:cs="Times New Roman"/>
          <w:color w:val="000000"/>
          <w:kern w:val="0"/>
          <w:szCs w:val="21"/>
        </w:rPr>
        <w:t>串行加法器只有一个全加器，并行加法器有多个全加器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；</w:t>
      </w:r>
    </w:p>
    <w:p w:rsidR="009D0A37" w:rsidRPr="00F42D2F" w:rsidRDefault="0093636D">
      <w:pPr>
        <w:widowControl/>
        <w:numPr>
          <w:ilvl w:val="0"/>
          <w:numId w:val="12"/>
        </w:numPr>
        <w:wordWrap w:val="0"/>
        <w:spacing w:line="280" w:lineRule="exact"/>
        <w:rPr>
          <w:rFonts w:ascii="宋体" w:hAnsi="宋体" w:cs="Times New Roman"/>
          <w:color w:val="000000"/>
          <w:kern w:val="0"/>
          <w:szCs w:val="21"/>
        </w:rPr>
      </w:pPr>
      <w:r w:rsidRPr="00F42D2F">
        <w:rPr>
          <w:rFonts w:ascii="宋体" w:hAnsi="宋体" w:cs="Times New Roman"/>
          <w:color w:val="000000"/>
          <w:kern w:val="0"/>
          <w:szCs w:val="21"/>
        </w:rPr>
        <w:t>若采用并行加法器的分组并行进位方式，那么在组间可采用串行进位方式</w:t>
      </w:r>
    </w:p>
    <w:p w:rsidR="009D0A37" w:rsidRPr="00F42D2F" w:rsidRDefault="0093636D" w:rsidP="005048E5">
      <w:pPr>
        <w:widowControl/>
        <w:numPr>
          <w:ilvl w:val="0"/>
          <w:numId w:val="12"/>
        </w:numPr>
        <w:wordWrap w:val="0"/>
        <w:spacing w:line="280" w:lineRule="exact"/>
        <w:rPr>
          <w:rFonts w:ascii="宋体" w:hAnsi="宋体" w:cs="Times New Roman"/>
          <w:color w:val="000000"/>
          <w:kern w:val="0"/>
          <w:szCs w:val="21"/>
        </w:rPr>
      </w:pPr>
      <w:r w:rsidRPr="00F42D2F">
        <w:rPr>
          <w:rFonts w:ascii="宋体" w:hAnsi="宋体" w:cs="Times New Roman"/>
          <w:color w:val="000000"/>
          <w:kern w:val="0"/>
          <w:szCs w:val="21"/>
        </w:rPr>
        <w:t>并行加法器的并行进位方式容易实现</w:t>
      </w:r>
    </w:p>
    <w:p w:rsidR="009D0A37" w:rsidRPr="00F42D2F" w:rsidRDefault="0093636D">
      <w:pPr>
        <w:widowControl/>
        <w:wordWrap w:val="0"/>
        <w:spacing w:line="280" w:lineRule="exact"/>
        <w:rPr>
          <w:rFonts w:ascii="宋体" w:hAnsi="宋体" w:cs="Times New Roman"/>
          <w:color w:val="000000"/>
          <w:kern w:val="0"/>
          <w:szCs w:val="21"/>
        </w:rPr>
      </w:pPr>
      <w:r w:rsidRPr="00F42D2F">
        <w:rPr>
          <w:rFonts w:ascii="宋体" w:hAnsi="宋体" w:cs="Times New Roman" w:hint="eastAsia"/>
          <w:color w:val="000000"/>
          <w:kern w:val="0"/>
          <w:szCs w:val="21"/>
        </w:rPr>
        <w:t xml:space="preserve">8. </w:t>
      </w:r>
      <w:r w:rsidRPr="00F42D2F">
        <w:rPr>
          <w:rFonts w:ascii="宋体" w:hAnsi="宋体" w:cs="Times New Roman"/>
          <w:color w:val="000000"/>
          <w:kern w:val="0"/>
          <w:szCs w:val="21"/>
        </w:rPr>
        <w:t>两个同符号的数相加或异符号的数相减，所得结果的符号位SF和进位标志CF进行</w:t>
      </w:r>
      <w:r w:rsidR="00D842C2">
        <w:rPr>
          <w:rFonts w:ascii="宋体" w:hAnsi="宋体" w:cs="Times New Roman" w:hint="eastAsia"/>
          <w:color w:val="000000"/>
          <w:kern w:val="0"/>
          <w:szCs w:val="21"/>
        </w:rPr>
        <w:t xml:space="preserve">   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（</w:t>
      </w:r>
      <w:r w:rsidR="003F5F03" w:rsidRPr="00F42D2F">
        <w:rPr>
          <w:rFonts w:ascii="宋体" w:hAnsi="宋体" w:cs="Times New Roman" w:hint="eastAsia"/>
          <w:color w:val="000000"/>
          <w:kern w:val="0"/>
          <w:szCs w:val="21"/>
        </w:rPr>
        <w:tab/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ab/>
        <w:t>）</w:t>
      </w:r>
      <w:r w:rsidRPr="00F42D2F">
        <w:rPr>
          <w:rFonts w:ascii="宋体" w:hAnsi="宋体" w:cs="Times New Roman"/>
          <w:color w:val="000000"/>
          <w:kern w:val="0"/>
          <w:szCs w:val="21"/>
        </w:rPr>
        <w:t>运算为l时，表示运算的结果产生溢出。</w:t>
      </w:r>
    </w:p>
    <w:p w:rsidR="009D0A37" w:rsidRPr="00F42D2F" w:rsidRDefault="0093636D">
      <w:pPr>
        <w:widowControl/>
        <w:numPr>
          <w:ilvl w:val="0"/>
          <w:numId w:val="13"/>
        </w:numPr>
        <w:wordWrap w:val="0"/>
        <w:spacing w:line="280" w:lineRule="exact"/>
        <w:rPr>
          <w:rFonts w:ascii="宋体" w:hAnsi="宋体" w:cs="Times New Roman"/>
          <w:color w:val="000000"/>
          <w:kern w:val="0"/>
          <w:szCs w:val="21"/>
        </w:rPr>
      </w:pPr>
      <w:r w:rsidRPr="00F42D2F">
        <w:rPr>
          <w:rFonts w:ascii="宋体" w:hAnsi="宋体" w:cs="Times New Roman"/>
          <w:color w:val="000000"/>
          <w:kern w:val="0"/>
          <w:szCs w:val="21"/>
        </w:rPr>
        <w:t>与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；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ab/>
      </w:r>
      <w:r w:rsidR="005D3781" w:rsidRPr="00F42D2F">
        <w:rPr>
          <w:rFonts w:ascii="宋体" w:hAnsi="宋体" w:cs="Times New Roman" w:hint="eastAsia"/>
          <w:color w:val="000000"/>
          <w:kern w:val="0"/>
          <w:szCs w:val="21"/>
        </w:rPr>
        <w:t xml:space="preserve">  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（2）</w:t>
      </w:r>
      <w:r w:rsidRPr="00F42D2F">
        <w:rPr>
          <w:rFonts w:ascii="宋体" w:hAnsi="宋体" w:cs="Times New Roman"/>
          <w:color w:val="000000"/>
          <w:kern w:val="0"/>
          <w:szCs w:val="21"/>
        </w:rPr>
        <w:t>或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；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ab/>
      </w:r>
      <w:r w:rsidR="00D842C2">
        <w:rPr>
          <w:rFonts w:ascii="宋体" w:hAnsi="宋体" w:cs="Times New Roman" w:hint="eastAsia"/>
          <w:color w:val="000000"/>
          <w:kern w:val="0"/>
          <w:szCs w:val="21"/>
        </w:rPr>
        <w:t xml:space="preserve">  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（3）</w:t>
      </w:r>
      <w:r w:rsidRPr="00F42D2F">
        <w:rPr>
          <w:rFonts w:ascii="宋体" w:hAnsi="宋体" w:cs="Times New Roman"/>
          <w:color w:val="000000"/>
          <w:kern w:val="0"/>
          <w:szCs w:val="21"/>
        </w:rPr>
        <w:t>与非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；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ab/>
      </w:r>
      <w:r w:rsidR="00D842C2">
        <w:rPr>
          <w:rFonts w:ascii="宋体" w:hAnsi="宋体" w:cs="Times New Roman" w:hint="eastAsia"/>
          <w:color w:val="000000"/>
          <w:kern w:val="0"/>
          <w:szCs w:val="21"/>
        </w:rPr>
        <w:t xml:space="preserve"> 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（4）</w:t>
      </w:r>
      <w:r w:rsidRPr="00F42D2F">
        <w:rPr>
          <w:rFonts w:ascii="宋体" w:hAnsi="宋体" w:cs="Times New Roman"/>
          <w:color w:val="000000"/>
          <w:kern w:val="0"/>
          <w:szCs w:val="21"/>
        </w:rPr>
        <w:t>异或</w:t>
      </w:r>
    </w:p>
    <w:p w:rsidR="003E24DD" w:rsidRPr="00F42D2F" w:rsidRDefault="003E24DD" w:rsidP="00F7308F">
      <w:pPr>
        <w:widowControl/>
        <w:wordWrap w:val="0"/>
        <w:spacing w:line="280" w:lineRule="exact"/>
        <w:rPr>
          <w:rFonts w:ascii="宋体" w:hAnsi="宋体" w:cs="Times New Roman"/>
          <w:color w:val="000000"/>
          <w:kern w:val="0"/>
          <w:szCs w:val="21"/>
        </w:rPr>
      </w:pPr>
      <w:r w:rsidRPr="00F42D2F">
        <w:rPr>
          <w:rFonts w:ascii="宋体" w:hAnsi="宋体" w:cs="Times New Roman" w:hint="eastAsia"/>
          <w:color w:val="000000"/>
          <w:kern w:val="0"/>
          <w:szCs w:val="21"/>
        </w:rPr>
        <w:t>9. 假定计算机M1，M2具有相同指令集体系结构（ISA），主频分别为1.5GHZ和1.2GHZ，在M1，M2上运行某基准程序P，平均CPI分别为2和1，则程序P在M1，M2上运行时间比值是（  ）。</w:t>
      </w:r>
      <w:r w:rsidR="00185688" w:rsidRPr="00F42D2F">
        <w:rPr>
          <w:rFonts w:ascii="宋体" w:hAnsi="宋体" w:cs="Times New Roman" w:hint="eastAsia"/>
          <w:color w:val="000000"/>
          <w:kern w:val="0"/>
          <w:szCs w:val="21"/>
        </w:rPr>
        <w:t xml:space="preserve">      </w:t>
      </w:r>
      <w:r w:rsidRPr="00F42D2F">
        <w:rPr>
          <w:rFonts w:ascii="宋体" w:hAnsi="宋体" w:cs="Times New Roman"/>
          <w:color w:val="000000"/>
          <w:kern w:val="0"/>
          <w:szCs w:val="21"/>
        </w:rPr>
        <w:t>A: 0.4        B:</w:t>
      </w:r>
      <w:r w:rsidR="00D842C2">
        <w:rPr>
          <w:rFonts w:ascii="宋体" w:hAnsi="宋体" w:cs="Times New Roman" w:hint="eastAsia"/>
          <w:color w:val="000000"/>
          <w:kern w:val="0"/>
          <w:szCs w:val="21"/>
        </w:rPr>
        <w:t xml:space="preserve"> </w:t>
      </w:r>
      <w:r w:rsidRPr="00F42D2F">
        <w:rPr>
          <w:rFonts w:ascii="宋体" w:hAnsi="宋体" w:cs="Times New Roman"/>
          <w:color w:val="000000"/>
          <w:kern w:val="0"/>
          <w:szCs w:val="21"/>
        </w:rPr>
        <w:t xml:space="preserve">0.625    C: 1.6    D: 2.5   </w:t>
      </w:r>
    </w:p>
    <w:p w:rsidR="003E24DD" w:rsidRPr="00F42D2F" w:rsidRDefault="002464B5" w:rsidP="003E24DD">
      <w:pPr>
        <w:widowControl/>
        <w:wordWrap w:val="0"/>
        <w:spacing w:line="280" w:lineRule="exact"/>
        <w:jc w:val="left"/>
        <w:rPr>
          <w:rFonts w:ascii="宋体" w:hAnsi="宋体" w:cs="Times New Roman"/>
          <w:color w:val="000000"/>
          <w:kern w:val="0"/>
          <w:szCs w:val="21"/>
        </w:rPr>
      </w:pPr>
      <w:r>
        <w:rPr>
          <w:rFonts w:ascii="宋体" w:hAnsi="宋体" w:cs="Times New Roman" w:hint="eastAsia"/>
          <w:color w:val="000000"/>
          <w:kern w:val="0"/>
          <w:szCs w:val="21"/>
        </w:rPr>
        <w:t>10</w:t>
      </w:r>
      <w:r w:rsidR="003E24DD" w:rsidRPr="00F42D2F">
        <w:rPr>
          <w:rFonts w:ascii="宋体" w:hAnsi="宋体" w:cs="Times New Roman" w:hint="eastAsia"/>
          <w:color w:val="000000"/>
          <w:kern w:val="0"/>
          <w:szCs w:val="21"/>
        </w:rPr>
        <w:t>. 计算机中表示地址时使用（</w:t>
      </w:r>
      <w:r w:rsidR="003E24DD" w:rsidRPr="00F42D2F">
        <w:rPr>
          <w:rFonts w:ascii="宋体" w:hAnsi="宋体" w:cs="Times New Roman" w:hint="eastAsia"/>
          <w:color w:val="000000"/>
          <w:kern w:val="0"/>
          <w:szCs w:val="21"/>
        </w:rPr>
        <w:tab/>
      </w:r>
      <w:r w:rsidR="003E24DD" w:rsidRPr="00F42D2F">
        <w:rPr>
          <w:rFonts w:ascii="宋体" w:hAnsi="宋体" w:cs="Times New Roman" w:hint="eastAsia"/>
          <w:color w:val="000000"/>
          <w:kern w:val="0"/>
          <w:szCs w:val="21"/>
        </w:rPr>
        <w:tab/>
      </w:r>
      <w:r w:rsidR="003E24DD" w:rsidRPr="00F42D2F">
        <w:rPr>
          <w:rFonts w:ascii="宋体" w:hAnsi="宋体" w:cs="Times New Roman" w:hint="eastAsia"/>
          <w:color w:val="000000"/>
          <w:kern w:val="0"/>
          <w:szCs w:val="21"/>
        </w:rPr>
        <w:tab/>
        <w:t>）。</w:t>
      </w:r>
    </w:p>
    <w:p w:rsidR="003E24DD" w:rsidRPr="00F42D2F" w:rsidRDefault="003E24DD" w:rsidP="003E24DD">
      <w:pPr>
        <w:widowControl/>
        <w:wordWrap w:val="0"/>
        <w:spacing w:line="280" w:lineRule="exact"/>
        <w:jc w:val="left"/>
        <w:rPr>
          <w:rFonts w:ascii="宋体" w:hAnsi="宋体" w:cs="Times New Roman"/>
          <w:color w:val="000000"/>
          <w:kern w:val="0"/>
          <w:szCs w:val="21"/>
        </w:rPr>
      </w:pPr>
      <w:r w:rsidRPr="00F42D2F">
        <w:rPr>
          <w:rFonts w:ascii="宋体" w:hAnsi="宋体" w:cs="Times New Roman" w:hint="eastAsia"/>
          <w:color w:val="000000"/>
          <w:kern w:val="0"/>
          <w:szCs w:val="21"/>
        </w:rPr>
        <w:t>（1）无符号数；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ab/>
      </w:r>
      <w:r w:rsidR="002464B5">
        <w:rPr>
          <w:rFonts w:ascii="宋体" w:hAnsi="宋体" w:cs="Times New Roman" w:hint="eastAsia"/>
          <w:color w:val="000000"/>
          <w:kern w:val="0"/>
          <w:szCs w:val="21"/>
        </w:rPr>
        <w:t xml:space="preserve"> 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（2）原码；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ab/>
      </w:r>
      <w:r w:rsidR="002464B5">
        <w:rPr>
          <w:rFonts w:ascii="宋体" w:hAnsi="宋体" w:cs="Times New Roman" w:hint="eastAsia"/>
          <w:color w:val="000000"/>
          <w:kern w:val="0"/>
          <w:szCs w:val="21"/>
        </w:rPr>
        <w:t xml:space="preserve"> 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（3）反码；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ab/>
      </w:r>
      <w:r w:rsidR="002464B5">
        <w:rPr>
          <w:rFonts w:ascii="宋体" w:hAnsi="宋体" w:cs="Times New Roman" w:hint="eastAsia"/>
          <w:color w:val="000000"/>
          <w:kern w:val="0"/>
          <w:szCs w:val="21"/>
        </w:rPr>
        <w:t xml:space="preserve"> 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（4）补码</w:t>
      </w:r>
    </w:p>
    <w:p w:rsidR="003E24DD" w:rsidRPr="00F42D2F" w:rsidRDefault="002464B5" w:rsidP="003E24DD">
      <w:pPr>
        <w:widowControl/>
        <w:wordWrap w:val="0"/>
        <w:spacing w:line="280" w:lineRule="exact"/>
        <w:jc w:val="left"/>
        <w:rPr>
          <w:rFonts w:ascii="宋体" w:hAnsi="宋体" w:cs="Times New Roman"/>
          <w:color w:val="000000"/>
          <w:kern w:val="0"/>
          <w:szCs w:val="21"/>
        </w:rPr>
      </w:pPr>
      <w:r>
        <w:rPr>
          <w:rFonts w:ascii="宋体" w:hAnsi="宋体" w:cs="Times New Roman" w:hint="eastAsia"/>
          <w:color w:val="000000"/>
          <w:kern w:val="0"/>
          <w:szCs w:val="21"/>
        </w:rPr>
        <w:t>11</w:t>
      </w:r>
      <w:r w:rsidR="003E24DD" w:rsidRPr="00F42D2F">
        <w:rPr>
          <w:rFonts w:ascii="宋体" w:hAnsi="宋体" w:cs="Times New Roman" w:hint="eastAsia"/>
          <w:color w:val="000000"/>
          <w:kern w:val="0"/>
          <w:szCs w:val="21"/>
        </w:rPr>
        <w:t>. 下列各选项中的数值，与十进制数327.6875等价的是（</w:t>
      </w:r>
      <w:r w:rsidR="003E24DD" w:rsidRPr="00F42D2F">
        <w:rPr>
          <w:rFonts w:ascii="宋体" w:hAnsi="宋体" w:cs="Times New Roman" w:hint="eastAsia"/>
          <w:color w:val="000000"/>
          <w:kern w:val="0"/>
          <w:szCs w:val="21"/>
        </w:rPr>
        <w:tab/>
      </w:r>
      <w:r w:rsidR="003E24DD" w:rsidRPr="00F42D2F">
        <w:rPr>
          <w:rFonts w:ascii="宋体" w:hAnsi="宋体" w:cs="Times New Roman" w:hint="eastAsia"/>
          <w:color w:val="000000"/>
          <w:kern w:val="0"/>
          <w:szCs w:val="21"/>
        </w:rPr>
        <w:tab/>
        <w:t>）。</w:t>
      </w:r>
    </w:p>
    <w:p w:rsidR="003E24DD" w:rsidRPr="00F42D2F" w:rsidRDefault="003E24DD" w:rsidP="003E24DD">
      <w:pPr>
        <w:widowControl/>
        <w:wordWrap w:val="0"/>
        <w:spacing w:line="280" w:lineRule="exact"/>
        <w:jc w:val="left"/>
        <w:rPr>
          <w:rFonts w:ascii="宋体" w:hAnsi="宋体" w:cs="Times New Roman"/>
          <w:color w:val="000000"/>
          <w:kern w:val="0"/>
          <w:szCs w:val="21"/>
        </w:rPr>
      </w:pPr>
      <w:r w:rsidRPr="00F42D2F">
        <w:rPr>
          <w:rFonts w:ascii="宋体" w:hAnsi="宋体" w:cs="Times New Roman" w:hint="eastAsia"/>
          <w:color w:val="000000"/>
          <w:kern w:val="0"/>
          <w:szCs w:val="21"/>
        </w:rPr>
        <w:t>（1）(123.2345)</w:t>
      </w:r>
      <w:r w:rsidRPr="00F42D2F">
        <w:rPr>
          <w:rFonts w:ascii="宋体" w:hAnsi="宋体" w:cs="Times New Roman" w:hint="eastAsia"/>
          <w:color w:val="000000"/>
          <w:kern w:val="0"/>
          <w:szCs w:val="21"/>
          <w:vertAlign w:val="subscript"/>
        </w:rPr>
        <w:t>16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（2）(465.8932)</w:t>
      </w:r>
      <w:r w:rsidRPr="00F42D2F">
        <w:rPr>
          <w:rFonts w:ascii="宋体" w:hAnsi="宋体" w:cs="Times New Roman" w:hint="eastAsia"/>
          <w:color w:val="000000"/>
          <w:kern w:val="0"/>
          <w:szCs w:val="21"/>
          <w:vertAlign w:val="subscript"/>
        </w:rPr>
        <w:t>8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（3）(0101000111.1011)</w:t>
      </w:r>
      <w:r w:rsidRPr="00F42D2F">
        <w:rPr>
          <w:rFonts w:ascii="宋体" w:hAnsi="宋体" w:cs="Times New Roman" w:hint="eastAsia"/>
          <w:color w:val="000000"/>
          <w:kern w:val="0"/>
          <w:szCs w:val="21"/>
          <w:vertAlign w:val="subscript"/>
        </w:rPr>
        <w:t>2</w:t>
      </w:r>
      <w:r w:rsidR="00994C19">
        <w:rPr>
          <w:rFonts w:ascii="宋体" w:hAnsi="宋体" w:cs="Times New Roman" w:hint="eastAsia"/>
          <w:color w:val="000000"/>
          <w:kern w:val="0"/>
          <w:szCs w:val="21"/>
        </w:rPr>
        <w:t xml:space="preserve"> 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（4）(0101000111.0010)</w:t>
      </w:r>
      <w:r w:rsidRPr="00F42D2F">
        <w:rPr>
          <w:rFonts w:ascii="宋体" w:hAnsi="宋体" w:cs="Times New Roman" w:hint="eastAsia"/>
          <w:color w:val="000000"/>
          <w:kern w:val="0"/>
          <w:szCs w:val="21"/>
          <w:vertAlign w:val="subscript"/>
        </w:rPr>
        <w:t>2</w:t>
      </w:r>
    </w:p>
    <w:p w:rsidR="003E24DD" w:rsidRPr="00F42D2F" w:rsidRDefault="002464B5" w:rsidP="003E24DD">
      <w:pPr>
        <w:widowControl/>
        <w:wordWrap w:val="0"/>
        <w:spacing w:line="280" w:lineRule="exact"/>
        <w:jc w:val="left"/>
        <w:rPr>
          <w:rFonts w:ascii="宋体" w:hAnsi="宋体" w:cs="Times New Roman"/>
          <w:color w:val="000000"/>
          <w:kern w:val="0"/>
          <w:szCs w:val="21"/>
        </w:rPr>
      </w:pPr>
      <w:r>
        <w:rPr>
          <w:rFonts w:ascii="宋体" w:hAnsi="宋体" w:cs="Times New Roman" w:hint="eastAsia"/>
          <w:color w:val="000000"/>
          <w:kern w:val="0"/>
          <w:szCs w:val="21"/>
        </w:rPr>
        <w:t>12</w:t>
      </w:r>
      <w:r w:rsidR="003E24DD" w:rsidRPr="00F42D2F">
        <w:rPr>
          <w:rFonts w:ascii="宋体" w:hAnsi="宋体" w:cs="Times New Roman" w:hint="eastAsia"/>
          <w:color w:val="000000"/>
          <w:kern w:val="0"/>
          <w:szCs w:val="21"/>
        </w:rPr>
        <w:t>. 用32位字长（其中1位符号位）表示定点小数时，所能表示的数值范围是（</w:t>
      </w:r>
      <w:r w:rsidR="003E24DD" w:rsidRPr="00F42D2F">
        <w:rPr>
          <w:rFonts w:ascii="宋体" w:hAnsi="宋体" w:cs="Times New Roman" w:hint="eastAsia"/>
          <w:color w:val="000000"/>
          <w:kern w:val="0"/>
          <w:szCs w:val="21"/>
        </w:rPr>
        <w:tab/>
      </w:r>
      <w:r w:rsidR="003E24DD" w:rsidRPr="00F42D2F">
        <w:rPr>
          <w:rFonts w:ascii="宋体" w:hAnsi="宋体" w:cs="Times New Roman" w:hint="eastAsia"/>
          <w:color w:val="000000"/>
          <w:kern w:val="0"/>
          <w:szCs w:val="21"/>
        </w:rPr>
        <w:tab/>
        <w:t>）。</w:t>
      </w:r>
    </w:p>
    <w:p w:rsidR="003E24DD" w:rsidRPr="00F42D2F" w:rsidRDefault="003E24DD" w:rsidP="003E24DD">
      <w:pPr>
        <w:widowControl/>
        <w:wordWrap w:val="0"/>
        <w:spacing w:line="280" w:lineRule="exact"/>
        <w:jc w:val="left"/>
        <w:rPr>
          <w:rFonts w:ascii="宋体" w:hAnsi="宋体" w:cs="Times New Roman"/>
          <w:color w:val="000000"/>
          <w:kern w:val="0"/>
          <w:szCs w:val="21"/>
        </w:rPr>
      </w:pPr>
      <w:r w:rsidRPr="00F42D2F">
        <w:rPr>
          <w:rFonts w:ascii="宋体" w:hAnsi="宋体" w:cs="Times New Roman" w:hint="eastAsia"/>
          <w:color w:val="000000"/>
          <w:kern w:val="0"/>
          <w:szCs w:val="21"/>
        </w:rPr>
        <w:t>（1）[0, 1-2-32]；（2）[0, 1-2-31]；</w:t>
      </w:r>
      <w:r w:rsidR="002464B5">
        <w:rPr>
          <w:rFonts w:ascii="宋体" w:hAnsi="宋体" w:cs="Times New Roman" w:hint="eastAsia"/>
          <w:color w:val="000000"/>
          <w:kern w:val="0"/>
          <w:szCs w:val="21"/>
        </w:rPr>
        <w:t xml:space="preserve"> 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（3）[0, 1-2-30]；</w:t>
      </w:r>
      <w:r w:rsidR="002464B5">
        <w:rPr>
          <w:rFonts w:ascii="宋体" w:hAnsi="宋体" w:cs="Times New Roman" w:hint="eastAsia"/>
          <w:color w:val="000000"/>
          <w:kern w:val="0"/>
          <w:szCs w:val="21"/>
        </w:rPr>
        <w:t xml:space="preserve"> 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（4）[0, 1]</w:t>
      </w:r>
    </w:p>
    <w:p w:rsidR="003E24DD" w:rsidRPr="00F42D2F" w:rsidRDefault="002464B5" w:rsidP="003E24DD">
      <w:pPr>
        <w:widowControl/>
        <w:wordWrap w:val="0"/>
        <w:spacing w:line="280" w:lineRule="exact"/>
        <w:jc w:val="left"/>
        <w:rPr>
          <w:rFonts w:ascii="宋体" w:hAnsi="宋体" w:cs="Times New Roman"/>
          <w:color w:val="000000"/>
          <w:kern w:val="0"/>
          <w:szCs w:val="21"/>
        </w:rPr>
      </w:pPr>
      <w:r>
        <w:rPr>
          <w:rFonts w:ascii="宋体" w:hAnsi="宋体" w:cs="Times New Roman" w:hint="eastAsia"/>
          <w:color w:val="000000"/>
          <w:kern w:val="0"/>
          <w:szCs w:val="21"/>
        </w:rPr>
        <w:t>13</w:t>
      </w:r>
      <w:r w:rsidR="003E24DD" w:rsidRPr="00F42D2F">
        <w:rPr>
          <w:rFonts w:ascii="宋体" w:hAnsi="宋体" w:cs="Times New Roman" w:hint="eastAsia"/>
          <w:color w:val="000000"/>
          <w:kern w:val="0"/>
          <w:szCs w:val="21"/>
        </w:rPr>
        <w:t>. 已知x=-73，若采用8位机器码表示，则[X]</w:t>
      </w:r>
      <w:r w:rsidR="003E24DD" w:rsidRPr="00F42D2F">
        <w:rPr>
          <w:rFonts w:ascii="宋体" w:hAnsi="宋体" w:cs="Times New Roman" w:hint="eastAsia"/>
          <w:color w:val="000000"/>
          <w:kern w:val="0"/>
          <w:szCs w:val="21"/>
          <w:vertAlign w:val="subscript"/>
        </w:rPr>
        <w:t>补</w:t>
      </w:r>
      <w:r w:rsidR="003E24DD" w:rsidRPr="00F42D2F">
        <w:rPr>
          <w:rFonts w:ascii="宋体" w:hAnsi="宋体" w:cs="Times New Roman" w:hint="eastAsia"/>
          <w:color w:val="000000"/>
          <w:kern w:val="0"/>
          <w:szCs w:val="21"/>
        </w:rPr>
        <w:t>=（</w:t>
      </w:r>
      <w:r w:rsidR="003E24DD" w:rsidRPr="00F42D2F">
        <w:rPr>
          <w:rFonts w:ascii="宋体" w:hAnsi="宋体" w:cs="Times New Roman" w:hint="eastAsia"/>
          <w:color w:val="000000"/>
          <w:kern w:val="0"/>
          <w:szCs w:val="21"/>
        </w:rPr>
        <w:tab/>
      </w:r>
      <w:r w:rsidR="003E24DD" w:rsidRPr="00F42D2F">
        <w:rPr>
          <w:rFonts w:ascii="宋体" w:hAnsi="宋体" w:cs="Times New Roman" w:hint="eastAsia"/>
          <w:color w:val="000000"/>
          <w:kern w:val="0"/>
          <w:szCs w:val="21"/>
        </w:rPr>
        <w:tab/>
      </w:r>
      <w:r w:rsidR="003E24DD" w:rsidRPr="00F42D2F">
        <w:rPr>
          <w:rFonts w:ascii="宋体" w:hAnsi="宋体" w:cs="Times New Roman" w:hint="eastAsia"/>
          <w:color w:val="000000"/>
          <w:kern w:val="0"/>
          <w:szCs w:val="21"/>
        </w:rPr>
        <w:tab/>
        <w:t>）。</w:t>
      </w:r>
    </w:p>
    <w:p w:rsidR="003E24DD" w:rsidRPr="00F42D2F" w:rsidRDefault="003E24DD" w:rsidP="003E24DD">
      <w:pPr>
        <w:widowControl/>
        <w:wordWrap w:val="0"/>
        <w:spacing w:line="280" w:lineRule="exact"/>
        <w:jc w:val="left"/>
        <w:rPr>
          <w:rFonts w:ascii="宋体" w:hAnsi="宋体" w:cs="Times New Roman"/>
          <w:color w:val="000000"/>
          <w:kern w:val="0"/>
          <w:szCs w:val="21"/>
        </w:rPr>
      </w:pPr>
      <w:r w:rsidRPr="00F42D2F">
        <w:rPr>
          <w:rFonts w:ascii="宋体" w:hAnsi="宋体" w:cs="Times New Roman" w:hint="eastAsia"/>
          <w:color w:val="000000"/>
          <w:kern w:val="0"/>
          <w:szCs w:val="21"/>
        </w:rPr>
        <w:t>（1）10110111；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ab/>
      </w:r>
      <w:r w:rsidR="002464B5">
        <w:rPr>
          <w:rFonts w:ascii="宋体" w:hAnsi="宋体" w:cs="Times New Roman" w:hint="eastAsia"/>
          <w:color w:val="000000"/>
          <w:kern w:val="0"/>
          <w:szCs w:val="21"/>
        </w:rPr>
        <w:t xml:space="preserve"> 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（2）01001001；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ab/>
      </w:r>
      <w:r w:rsidR="002464B5">
        <w:rPr>
          <w:rFonts w:ascii="宋体" w:hAnsi="宋体" w:cs="Times New Roman" w:hint="eastAsia"/>
          <w:color w:val="000000"/>
          <w:kern w:val="0"/>
          <w:szCs w:val="21"/>
        </w:rPr>
        <w:t xml:space="preserve"> 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（3）10110011；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ab/>
        <w:t>（4）01011001</w:t>
      </w:r>
    </w:p>
    <w:p w:rsidR="003E24DD" w:rsidRPr="00F42D2F" w:rsidRDefault="002464B5" w:rsidP="003E24DD">
      <w:pPr>
        <w:widowControl/>
        <w:wordWrap w:val="0"/>
        <w:spacing w:line="280" w:lineRule="exact"/>
        <w:jc w:val="left"/>
        <w:rPr>
          <w:rFonts w:ascii="宋体" w:hAnsi="宋体" w:cs="Times New Roman"/>
          <w:color w:val="000000"/>
          <w:kern w:val="0"/>
          <w:szCs w:val="21"/>
        </w:rPr>
      </w:pPr>
      <w:r>
        <w:rPr>
          <w:rFonts w:ascii="宋体" w:hAnsi="宋体" w:cs="Times New Roman" w:hint="eastAsia"/>
          <w:color w:val="000000"/>
          <w:kern w:val="0"/>
          <w:szCs w:val="21"/>
        </w:rPr>
        <w:t>14</w:t>
      </w:r>
      <w:r w:rsidR="003E24DD" w:rsidRPr="00F42D2F">
        <w:rPr>
          <w:rFonts w:ascii="宋体" w:hAnsi="宋体" w:cs="Times New Roman" w:hint="eastAsia"/>
          <w:color w:val="000000"/>
          <w:kern w:val="0"/>
          <w:szCs w:val="21"/>
        </w:rPr>
        <w:t>. 某数值编码为FFH，若它所表示的真值为－127，则它是用（</w:t>
      </w:r>
      <w:r w:rsidR="003E24DD" w:rsidRPr="00F42D2F">
        <w:rPr>
          <w:rFonts w:ascii="宋体" w:hAnsi="宋体" w:cs="Times New Roman" w:hint="eastAsia"/>
          <w:color w:val="000000"/>
          <w:kern w:val="0"/>
          <w:szCs w:val="21"/>
        </w:rPr>
        <w:tab/>
      </w:r>
      <w:r w:rsidR="003E24DD" w:rsidRPr="00F42D2F">
        <w:rPr>
          <w:rFonts w:ascii="宋体" w:hAnsi="宋体" w:cs="Times New Roman" w:hint="eastAsia"/>
          <w:color w:val="000000"/>
          <w:kern w:val="0"/>
          <w:szCs w:val="21"/>
        </w:rPr>
        <w:tab/>
        <w:t>）表示的。</w:t>
      </w:r>
    </w:p>
    <w:p w:rsidR="003E24DD" w:rsidRPr="00F42D2F" w:rsidRDefault="003E24DD" w:rsidP="00994C19">
      <w:pPr>
        <w:widowControl/>
        <w:wordWrap w:val="0"/>
        <w:spacing w:line="280" w:lineRule="exact"/>
        <w:jc w:val="left"/>
        <w:rPr>
          <w:rFonts w:ascii="宋体" w:hAnsi="宋体" w:cs="Times New Roman"/>
          <w:color w:val="000000"/>
          <w:kern w:val="0"/>
          <w:szCs w:val="21"/>
        </w:rPr>
      </w:pPr>
      <w:r w:rsidRPr="00F42D2F">
        <w:rPr>
          <w:rFonts w:ascii="宋体" w:hAnsi="宋体" w:cs="Times New Roman" w:hint="eastAsia"/>
          <w:color w:val="000000"/>
          <w:kern w:val="0"/>
          <w:szCs w:val="21"/>
        </w:rPr>
        <w:t>（1）原码；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ab/>
      </w:r>
      <w:r w:rsidR="00994C19">
        <w:rPr>
          <w:rFonts w:ascii="宋体" w:hAnsi="宋体" w:cs="Times New Roman" w:hint="eastAsia"/>
          <w:color w:val="000000"/>
          <w:kern w:val="0"/>
          <w:szCs w:val="21"/>
        </w:rPr>
        <w:t xml:space="preserve">  </w:t>
      </w:r>
      <w:r w:rsidR="002464B5">
        <w:rPr>
          <w:rFonts w:ascii="宋体" w:hAnsi="宋体" w:cs="Times New Roman" w:hint="eastAsia"/>
          <w:color w:val="000000"/>
          <w:kern w:val="0"/>
          <w:szCs w:val="21"/>
        </w:rPr>
        <w:t xml:space="preserve"> </w:t>
      </w:r>
      <w:r w:rsidR="003D300D">
        <w:rPr>
          <w:rFonts w:ascii="宋体" w:hAnsi="宋体" w:cs="Times New Roman" w:hint="eastAsia"/>
          <w:color w:val="000000"/>
          <w:kern w:val="0"/>
          <w:szCs w:val="21"/>
        </w:rPr>
        <w:t xml:space="preserve">   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（2）反码；</w:t>
      </w:r>
      <w:r w:rsidR="002464B5">
        <w:rPr>
          <w:rFonts w:ascii="宋体" w:hAnsi="宋体" w:cs="Times New Roman" w:hint="eastAsia"/>
          <w:color w:val="000000"/>
          <w:kern w:val="0"/>
          <w:szCs w:val="21"/>
        </w:rPr>
        <w:t xml:space="preserve">   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ab/>
        <w:t>（3）补码；</w:t>
      </w:r>
      <w:r w:rsidR="002464B5">
        <w:rPr>
          <w:rFonts w:ascii="宋体" w:hAnsi="宋体" w:cs="Times New Roman" w:hint="eastAsia"/>
          <w:color w:val="000000"/>
          <w:kern w:val="0"/>
          <w:szCs w:val="21"/>
        </w:rPr>
        <w:t xml:space="preserve">   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ab/>
      </w:r>
      <w:r w:rsidR="00994C19">
        <w:rPr>
          <w:rFonts w:ascii="宋体" w:hAnsi="宋体" w:cs="Times New Roman" w:hint="eastAsia"/>
          <w:color w:val="000000"/>
          <w:kern w:val="0"/>
          <w:szCs w:val="21"/>
        </w:rPr>
        <w:t xml:space="preserve"> 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（4）移码</w:t>
      </w:r>
    </w:p>
    <w:p w:rsidR="003E24DD" w:rsidRPr="00F42D2F" w:rsidRDefault="002464B5" w:rsidP="003E24DD">
      <w:pPr>
        <w:widowControl/>
        <w:wordWrap w:val="0"/>
        <w:spacing w:line="280" w:lineRule="exact"/>
        <w:jc w:val="left"/>
        <w:rPr>
          <w:rFonts w:ascii="宋体" w:hAnsi="宋体" w:cs="Times New Roman"/>
          <w:color w:val="000000"/>
          <w:kern w:val="0"/>
          <w:szCs w:val="21"/>
        </w:rPr>
      </w:pPr>
      <w:r>
        <w:rPr>
          <w:rFonts w:ascii="宋体" w:hAnsi="宋体" w:cs="Times New Roman" w:hint="eastAsia"/>
          <w:color w:val="000000"/>
          <w:kern w:val="0"/>
          <w:szCs w:val="21"/>
        </w:rPr>
        <w:t>15</w:t>
      </w:r>
      <w:r w:rsidR="003E24DD" w:rsidRPr="00F42D2F">
        <w:rPr>
          <w:rFonts w:ascii="宋体" w:hAnsi="宋体" w:cs="Times New Roman" w:hint="eastAsia"/>
          <w:color w:val="000000"/>
          <w:kern w:val="0"/>
          <w:szCs w:val="21"/>
        </w:rPr>
        <w:t>. 设机器码的长度为8位，已知x为带符号纯小数，[X]补=11111111，则x的十进制真值为（</w:t>
      </w:r>
      <w:r w:rsidR="00994C19">
        <w:rPr>
          <w:rFonts w:ascii="宋体" w:hAnsi="宋体" w:cs="Times New Roman" w:hint="eastAsia"/>
          <w:color w:val="000000"/>
          <w:kern w:val="0"/>
          <w:szCs w:val="21"/>
        </w:rPr>
        <w:t xml:space="preserve">   </w:t>
      </w:r>
      <w:r w:rsidR="003E24DD" w:rsidRPr="00F42D2F">
        <w:rPr>
          <w:rFonts w:ascii="宋体" w:hAnsi="宋体" w:cs="Times New Roman" w:hint="eastAsia"/>
          <w:color w:val="000000"/>
          <w:kern w:val="0"/>
          <w:szCs w:val="21"/>
        </w:rPr>
        <w:t>）。（1）1/128；</w:t>
      </w:r>
      <w:r w:rsidR="003E24DD" w:rsidRPr="00F42D2F">
        <w:rPr>
          <w:rFonts w:ascii="宋体" w:hAnsi="宋体" w:cs="Times New Roman" w:hint="eastAsia"/>
          <w:color w:val="000000"/>
          <w:kern w:val="0"/>
          <w:szCs w:val="21"/>
        </w:rPr>
        <w:tab/>
        <w:t>（2）-1/128；</w:t>
      </w:r>
      <w:r w:rsidR="003E24DD" w:rsidRPr="00F42D2F">
        <w:rPr>
          <w:rFonts w:ascii="宋体" w:hAnsi="宋体" w:cs="Times New Roman" w:hint="eastAsia"/>
          <w:color w:val="000000"/>
          <w:kern w:val="0"/>
          <w:szCs w:val="21"/>
        </w:rPr>
        <w:tab/>
        <w:t>（3）-127/128；</w:t>
      </w:r>
      <w:r w:rsidR="003E24DD" w:rsidRPr="00F42D2F">
        <w:rPr>
          <w:rFonts w:ascii="宋体" w:hAnsi="宋体" w:cs="Times New Roman" w:hint="eastAsia"/>
          <w:color w:val="000000"/>
          <w:kern w:val="0"/>
          <w:szCs w:val="21"/>
        </w:rPr>
        <w:tab/>
        <w:t>（4）127/128</w:t>
      </w:r>
    </w:p>
    <w:p w:rsidR="003E24DD" w:rsidRPr="00F42D2F" w:rsidRDefault="002464B5" w:rsidP="003E24DD">
      <w:pPr>
        <w:widowControl/>
        <w:wordWrap w:val="0"/>
        <w:spacing w:line="280" w:lineRule="exact"/>
        <w:jc w:val="left"/>
        <w:rPr>
          <w:rFonts w:ascii="宋体" w:hAnsi="宋体" w:cs="Times New Roman"/>
          <w:color w:val="000000"/>
          <w:kern w:val="0"/>
          <w:szCs w:val="21"/>
        </w:rPr>
      </w:pPr>
      <w:r>
        <w:rPr>
          <w:rFonts w:ascii="宋体" w:hAnsi="宋体" w:cs="Times New Roman" w:hint="eastAsia"/>
          <w:color w:val="000000"/>
          <w:kern w:val="0"/>
          <w:szCs w:val="21"/>
        </w:rPr>
        <w:t>16</w:t>
      </w:r>
      <w:r w:rsidR="003E24DD" w:rsidRPr="00F42D2F">
        <w:rPr>
          <w:rFonts w:ascii="宋体" w:hAnsi="宋体" w:cs="Times New Roman" w:hint="eastAsia"/>
          <w:color w:val="000000"/>
          <w:kern w:val="0"/>
          <w:szCs w:val="21"/>
        </w:rPr>
        <w:t xml:space="preserve">. </w:t>
      </w:r>
      <w:proofErr w:type="gramStart"/>
      <w:r w:rsidR="003E24DD" w:rsidRPr="00F42D2F">
        <w:rPr>
          <w:rFonts w:ascii="宋体" w:hAnsi="宋体" w:cs="Times New Roman" w:hint="eastAsia"/>
          <w:color w:val="000000"/>
          <w:kern w:val="0"/>
          <w:szCs w:val="21"/>
        </w:rPr>
        <w:t>某数据</w:t>
      </w:r>
      <w:proofErr w:type="gramEnd"/>
      <w:r w:rsidR="003E24DD" w:rsidRPr="00F42D2F">
        <w:rPr>
          <w:rFonts w:ascii="宋体" w:hAnsi="宋体" w:cs="Times New Roman" w:hint="eastAsia"/>
          <w:color w:val="000000"/>
          <w:kern w:val="0"/>
          <w:szCs w:val="21"/>
        </w:rPr>
        <w:t>的7位编码为0110101，若在其最高位之前增加</w:t>
      </w:r>
      <w:proofErr w:type="gramStart"/>
      <w:r w:rsidR="003E24DD" w:rsidRPr="00F42D2F">
        <w:rPr>
          <w:rFonts w:ascii="宋体" w:hAnsi="宋体" w:cs="Times New Roman" w:hint="eastAsia"/>
          <w:color w:val="000000"/>
          <w:kern w:val="0"/>
          <w:szCs w:val="21"/>
        </w:rPr>
        <w:t>一位偶校检</w:t>
      </w:r>
      <w:proofErr w:type="gramEnd"/>
      <w:r w:rsidR="003E24DD" w:rsidRPr="00F42D2F">
        <w:rPr>
          <w:rFonts w:ascii="宋体" w:hAnsi="宋体" w:cs="Times New Roman" w:hint="eastAsia"/>
          <w:color w:val="000000"/>
          <w:kern w:val="0"/>
          <w:szCs w:val="21"/>
        </w:rPr>
        <w:t>位，则编码为（</w:t>
      </w:r>
      <w:r w:rsidR="003E24DD" w:rsidRPr="00F42D2F">
        <w:rPr>
          <w:rFonts w:ascii="宋体" w:hAnsi="宋体" w:cs="Times New Roman" w:hint="eastAsia"/>
          <w:color w:val="000000"/>
          <w:kern w:val="0"/>
          <w:szCs w:val="21"/>
        </w:rPr>
        <w:tab/>
        <w:t>）。</w:t>
      </w:r>
    </w:p>
    <w:p w:rsidR="003E24DD" w:rsidRPr="00F42D2F" w:rsidRDefault="003E24DD">
      <w:pPr>
        <w:widowControl/>
        <w:wordWrap w:val="0"/>
        <w:spacing w:line="280" w:lineRule="exact"/>
        <w:jc w:val="left"/>
        <w:rPr>
          <w:rFonts w:ascii="宋体" w:hAnsi="宋体" w:cs="Times New Roman"/>
          <w:color w:val="000000"/>
          <w:kern w:val="0"/>
          <w:szCs w:val="21"/>
        </w:rPr>
      </w:pPr>
      <w:r w:rsidRPr="00F42D2F">
        <w:rPr>
          <w:rFonts w:ascii="宋体" w:hAnsi="宋体" w:cs="Times New Roman" w:hint="eastAsia"/>
          <w:color w:val="000000"/>
          <w:kern w:val="0"/>
          <w:szCs w:val="21"/>
        </w:rPr>
        <w:t>（1）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ab/>
        <w:t>10110101；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ab/>
        <w:t>（2）00110101；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ab/>
        <w:t>（3）01101011；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ab/>
        <w:t>（4）</w:t>
      </w:r>
      <w:r w:rsidR="00185688" w:rsidRPr="00F42D2F">
        <w:rPr>
          <w:rFonts w:ascii="宋体" w:hAnsi="宋体" w:cs="Times New Roman" w:hint="eastAsia"/>
          <w:color w:val="000000"/>
          <w:kern w:val="0"/>
          <w:szCs w:val="21"/>
        </w:rPr>
        <w:t>01101010</w:t>
      </w:r>
    </w:p>
    <w:p w:rsidR="00D85CC9" w:rsidRPr="00F42D2F" w:rsidRDefault="005D3781" w:rsidP="00D85CC9">
      <w:pPr>
        <w:spacing w:line="276" w:lineRule="auto"/>
        <w:rPr>
          <w:rFonts w:ascii="宋体" w:hAnsi="宋体"/>
          <w:color w:val="000000"/>
          <w:szCs w:val="21"/>
        </w:rPr>
      </w:pPr>
      <w:r w:rsidRPr="00F42D2F">
        <w:rPr>
          <w:rFonts w:ascii="宋体" w:hAnsi="宋体"/>
          <w:color w:val="000000"/>
          <w:szCs w:val="21"/>
        </w:rPr>
        <w:lastRenderedPageBreak/>
        <w:t>1</w:t>
      </w:r>
      <w:r w:rsidR="002464B5">
        <w:rPr>
          <w:rFonts w:ascii="宋体" w:hAnsi="宋体" w:hint="eastAsia"/>
          <w:color w:val="000000"/>
          <w:szCs w:val="21"/>
        </w:rPr>
        <w:t>7</w:t>
      </w:r>
      <w:r w:rsidR="00D85CC9" w:rsidRPr="00F42D2F">
        <w:rPr>
          <w:rFonts w:ascii="宋体" w:hAnsi="宋体"/>
          <w:color w:val="000000"/>
          <w:szCs w:val="21"/>
        </w:rPr>
        <w:t>、某计算机字长8位，机器数11111111对应的十进制真值不可能是</w:t>
      </w:r>
      <w:r w:rsidR="00994C19">
        <w:rPr>
          <w:rFonts w:ascii="宋体" w:hAnsi="宋体" w:hint="eastAsia"/>
          <w:color w:val="000000"/>
          <w:szCs w:val="21"/>
        </w:rPr>
        <w:t>（  ）</w:t>
      </w:r>
      <w:r w:rsidR="00D85CC9" w:rsidRPr="00F42D2F">
        <w:rPr>
          <w:rFonts w:ascii="宋体" w:hAnsi="宋体"/>
          <w:color w:val="000000"/>
          <w:szCs w:val="21"/>
        </w:rPr>
        <w:t>。</w:t>
      </w:r>
    </w:p>
    <w:p w:rsidR="00D85CC9" w:rsidRPr="00F42D2F" w:rsidRDefault="00994C19" w:rsidP="00F42D2F">
      <w:pPr>
        <w:spacing w:line="276" w:lineRule="auto"/>
        <w:ind w:firstLineChars="400" w:firstLine="840"/>
        <w:rPr>
          <w:rFonts w:ascii="宋体" w:hAnsi="宋体"/>
          <w:color w:val="000000"/>
          <w:szCs w:val="21"/>
        </w:rPr>
      </w:pPr>
      <w:r w:rsidRPr="00F42D2F">
        <w:rPr>
          <w:rFonts w:ascii="宋体" w:hAnsi="宋体" w:cs="Times New Roman" w:hint="eastAsia"/>
          <w:color w:val="000000"/>
          <w:kern w:val="0"/>
          <w:szCs w:val="21"/>
        </w:rPr>
        <w:t>（1）</w:t>
      </w:r>
      <w:r>
        <w:rPr>
          <w:rFonts w:ascii="宋体" w:hAnsi="宋体"/>
          <w:color w:val="000000"/>
          <w:szCs w:val="21"/>
        </w:rPr>
        <w:t xml:space="preserve"> -1       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（</w:t>
      </w:r>
      <w:r>
        <w:rPr>
          <w:rFonts w:ascii="宋体" w:hAnsi="宋体" w:cs="Times New Roman" w:hint="eastAsia"/>
          <w:color w:val="000000"/>
          <w:kern w:val="0"/>
          <w:szCs w:val="21"/>
        </w:rPr>
        <w:t>2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）</w:t>
      </w:r>
      <w:r w:rsidR="00D85CC9" w:rsidRPr="00F42D2F">
        <w:rPr>
          <w:rFonts w:ascii="宋体" w:hAnsi="宋体"/>
          <w:color w:val="000000"/>
          <w:szCs w:val="21"/>
        </w:rPr>
        <w:t xml:space="preserve"> </w:t>
      </w:r>
      <w:smartTag w:uri="urn:schemas-microsoft-com:office:smarttags" w:element="chmetcnv">
        <w:smartTagPr>
          <w:attr w:name="UnitName" w:val="C"/>
          <w:attr w:name="SourceValue" w:val="127"/>
          <w:attr w:name="HasSpace" w:val="False"/>
          <w:attr w:name="Negative" w:val="False"/>
          <w:attr w:name="NumberType" w:val="1"/>
          <w:attr w:name="TCSC" w:val="0"/>
        </w:smartTagPr>
        <w:r w:rsidR="00D85CC9" w:rsidRPr="00F42D2F">
          <w:rPr>
            <w:rFonts w:ascii="宋体" w:hAnsi="宋体"/>
            <w:color w:val="000000"/>
            <w:szCs w:val="21"/>
          </w:rPr>
          <w:t xml:space="preserve">127 </w:t>
        </w:r>
      </w:smartTag>
      <w:r>
        <w:rPr>
          <w:rFonts w:ascii="宋体" w:hAnsi="宋体"/>
          <w:color w:val="000000"/>
          <w:szCs w:val="21"/>
        </w:rPr>
        <w:t xml:space="preserve">            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（</w:t>
      </w:r>
      <w:r>
        <w:rPr>
          <w:rFonts w:ascii="宋体" w:hAnsi="宋体" w:cs="Times New Roman" w:hint="eastAsia"/>
          <w:color w:val="000000"/>
          <w:kern w:val="0"/>
          <w:szCs w:val="21"/>
        </w:rPr>
        <w:t>3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）</w:t>
      </w:r>
      <w:r w:rsidR="00D85CC9" w:rsidRPr="00F42D2F">
        <w:rPr>
          <w:rFonts w:ascii="宋体" w:hAnsi="宋体"/>
          <w:color w:val="000000"/>
          <w:szCs w:val="21"/>
        </w:rPr>
        <w:t xml:space="preserve"> -0       </w:t>
      </w:r>
      <w:r w:rsidR="00D85CC9" w:rsidRPr="00F42D2F">
        <w:rPr>
          <w:rFonts w:ascii="宋体" w:hAnsi="宋体" w:hint="eastAsia"/>
          <w:color w:val="000000"/>
          <w:szCs w:val="21"/>
        </w:rPr>
        <w:t xml:space="preserve">  </w:t>
      </w:r>
      <w:r>
        <w:rPr>
          <w:rFonts w:ascii="宋体" w:hAnsi="宋体"/>
          <w:color w:val="000000"/>
          <w:szCs w:val="21"/>
        </w:rPr>
        <w:t xml:space="preserve">   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（</w:t>
      </w:r>
      <w:r>
        <w:rPr>
          <w:rFonts w:ascii="宋体" w:hAnsi="宋体" w:cs="Times New Roman" w:hint="eastAsia"/>
          <w:color w:val="000000"/>
          <w:kern w:val="0"/>
          <w:szCs w:val="21"/>
        </w:rPr>
        <w:t>4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）</w:t>
      </w:r>
      <w:r w:rsidR="00D85CC9" w:rsidRPr="00F42D2F">
        <w:rPr>
          <w:rFonts w:ascii="宋体" w:hAnsi="宋体"/>
          <w:color w:val="000000"/>
          <w:szCs w:val="21"/>
        </w:rPr>
        <w:t xml:space="preserve"> -128</w:t>
      </w:r>
    </w:p>
    <w:p w:rsidR="003F1ABF" w:rsidRPr="00F42D2F" w:rsidRDefault="005D3781" w:rsidP="003F1ABF">
      <w:pPr>
        <w:spacing w:line="276" w:lineRule="auto"/>
        <w:rPr>
          <w:rFonts w:ascii="宋体" w:hAnsi="宋体"/>
          <w:color w:val="000000"/>
          <w:szCs w:val="21"/>
        </w:rPr>
      </w:pPr>
      <w:r w:rsidRPr="00F42D2F">
        <w:rPr>
          <w:rFonts w:ascii="宋体" w:hAnsi="宋体"/>
          <w:color w:val="000000"/>
          <w:szCs w:val="21"/>
        </w:rPr>
        <w:t>1</w:t>
      </w:r>
      <w:r w:rsidR="002464B5">
        <w:rPr>
          <w:rFonts w:ascii="宋体" w:hAnsi="宋体" w:hint="eastAsia"/>
          <w:color w:val="000000"/>
          <w:szCs w:val="21"/>
        </w:rPr>
        <w:t>8</w:t>
      </w:r>
      <w:r w:rsidR="003F1ABF" w:rsidRPr="00F42D2F">
        <w:rPr>
          <w:rFonts w:ascii="宋体" w:hAnsi="宋体"/>
          <w:color w:val="000000"/>
          <w:szCs w:val="21"/>
        </w:rPr>
        <w:t>、</w:t>
      </w:r>
      <w:r w:rsidR="003F1ABF" w:rsidRPr="00F42D2F">
        <w:rPr>
          <w:rFonts w:ascii="宋体" w:hAnsi="宋体" w:hint="eastAsia"/>
          <w:color w:val="000000"/>
          <w:szCs w:val="21"/>
        </w:rPr>
        <w:t>浮点数加</w:t>
      </w:r>
      <w:r w:rsidR="00BF615E" w:rsidRPr="00F42D2F">
        <w:rPr>
          <w:rFonts w:ascii="宋体" w:hAnsi="宋体" w:hint="eastAsia"/>
          <w:color w:val="000000"/>
          <w:szCs w:val="21"/>
        </w:rPr>
        <w:t>、</w:t>
      </w:r>
      <w:r w:rsidR="003F1ABF" w:rsidRPr="00F42D2F">
        <w:rPr>
          <w:rFonts w:ascii="宋体" w:hAnsi="宋体" w:hint="eastAsia"/>
          <w:color w:val="000000"/>
          <w:szCs w:val="21"/>
        </w:rPr>
        <w:t>减运算过程一般包括</w:t>
      </w:r>
      <w:r w:rsidR="00BF615E" w:rsidRPr="00F42D2F">
        <w:rPr>
          <w:rFonts w:ascii="宋体" w:hAnsi="宋体" w:hint="eastAsia"/>
          <w:color w:val="000000"/>
          <w:szCs w:val="21"/>
        </w:rPr>
        <w:t>对阶、尾数运算、规格化、舍入和判溢出等步骤。设浮点数</w:t>
      </w:r>
      <w:proofErr w:type="gramStart"/>
      <w:r w:rsidR="00BF615E" w:rsidRPr="00F42D2F">
        <w:rPr>
          <w:rFonts w:ascii="宋体" w:hAnsi="宋体" w:hint="eastAsia"/>
          <w:color w:val="000000"/>
          <w:szCs w:val="21"/>
        </w:rPr>
        <w:t>的阶码和</w:t>
      </w:r>
      <w:proofErr w:type="gramEnd"/>
      <w:r w:rsidR="00BF615E" w:rsidRPr="00F42D2F">
        <w:rPr>
          <w:rFonts w:ascii="宋体" w:hAnsi="宋体" w:hint="eastAsia"/>
          <w:color w:val="000000"/>
          <w:szCs w:val="21"/>
        </w:rPr>
        <w:t>尾数均用补码表示，且位数分别为5位和7位（均含2位符号位）。若有两个数</w:t>
      </w:r>
      <w:r w:rsidRPr="00F42D2F">
        <w:rPr>
          <w:rFonts w:ascii="宋体" w:hAnsi="宋体" w:hint="eastAsia"/>
          <w:i/>
          <w:color w:val="000000"/>
          <w:szCs w:val="21"/>
        </w:rPr>
        <w:t>X</w:t>
      </w:r>
      <w:r w:rsidRPr="00F42D2F">
        <w:rPr>
          <w:rFonts w:ascii="宋体" w:hAnsi="宋体" w:hint="eastAsia"/>
          <w:color w:val="000000"/>
          <w:szCs w:val="21"/>
        </w:rPr>
        <w:t>=2</w:t>
      </w:r>
      <w:r w:rsidRPr="00F42D2F">
        <w:rPr>
          <w:rFonts w:ascii="宋体" w:hAnsi="宋体" w:hint="eastAsia"/>
          <w:color w:val="000000"/>
          <w:szCs w:val="21"/>
          <w:vertAlign w:val="superscript"/>
        </w:rPr>
        <w:t>7</w:t>
      </w:r>
      <w:r w:rsidRPr="00F42D2F">
        <w:rPr>
          <w:rFonts w:ascii="宋体" w:hAnsi="宋体" w:hint="eastAsia"/>
          <w:szCs w:val="21"/>
        </w:rPr>
        <w:t>×</w:t>
      </w:r>
      <w:r w:rsidRPr="00F42D2F">
        <w:rPr>
          <w:rFonts w:ascii="宋体" w:hAnsi="宋体" w:hint="eastAsia"/>
          <w:color w:val="000000"/>
          <w:szCs w:val="21"/>
        </w:rPr>
        <w:t>29/32</w:t>
      </w:r>
      <w:r w:rsidRPr="00F42D2F">
        <w:rPr>
          <w:rFonts w:ascii="宋体" w:hAnsi="宋体" w:hint="eastAsia"/>
          <w:i/>
          <w:color w:val="000000"/>
          <w:szCs w:val="21"/>
        </w:rPr>
        <w:t>,Y</w:t>
      </w:r>
      <w:r w:rsidRPr="00F42D2F">
        <w:rPr>
          <w:rFonts w:ascii="宋体" w:hAnsi="宋体" w:hint="eastAsia"/>
          <w:color w:val="000000"/>
          <w:szCs w:val="21"/>
        </w:rPr>
        <w:t>=2</w:t>
      </w:r>
      <w:r w:rsidRPr="00F42D2F">
        <w:rPr>
          <w:rFonts w:ascii="宋体" w:hAnsi="宋体" w:hint="eastAsia"/>
          <w:color w:val="000000"/>
          <w:szCs w:val="21"/>
          <w:vertAlign w:val="superscript"/>
        </w:rPr>
        <w:t>5</w:t>
      </w:r>
      <w:r w:rsidRPr="00F42D2F">
        <w:rPr>
          <w:rFonts w:ascii="宋体" w:hAnsi="宋体" w:hint="eastAsia"/>
          <w:szCs w:val="21"/>
        </w:rPr>
        <w:t>×</w:t>
      </w:r>
      <w:r w:rsidRPr="00F42D2F">
        <w:rPr>
          <w:rFonts w:ascii="宋体" w:hAnsi="宋体" w:hint="eastAsia"/>
          <w:color w:val="000000"/>
          <w:szCs w:val="21"/>
        </w:rPr>
        <w:t>5/8</w:t>
      </w:r>
      <w:r w:rsidR="00BF615E" w:rsidRPr="00F42D2F">
        <w:rPr>
          <w:rFonts w:ascii="宋体" w:hAnsi="宋体" w:hint="eastAsia"/>
          <w:color w:val="000000"/>
          <w:szCs w:val="21"/>
        </w:rPr>
        <w:t xml:space="preserve">，则用浮点数加法计算 </w:t>
      </w:r>
      <w:r w:rsidR="00BF615E" w:rsidRPr="00F42D2F">
        <w:rPr>
          <w:rFonts w:ascii="宋体" w:hAnsi="宋体" w:hint="eastAsia"/>
          <w:i/>
          <w:color w:val="000000"/>
          <w:szCs w:val="21"/>
        </w:rPr>
        <w:t>X+Y</w:t>
      </w:r>
      <w:r w:rsidR="00BF615E" w:rsidRPr="00F42D2F">
        <w:rPr>
          <w:rFonts w:ascii="宋体" w:hAnsi="宋体" w:hint="eastAsia"/>
          <w:color w:val="000000"/>
          <w:szCs w:val="21"/>
        </w:rPr>
        <w:t>的最终结果是</w:t>
      </w:r>
      <w:r w:rsidR="00994C19">
        <w:rPr>
          <w:rFonts w:ascii="宋体" w:hAnsi="宋体" w:hint="eastAsia"/>
          <w:color w:val="000000"/>
          <w:szCs w:val="21"/>
        </w:rPr>
        <w:t>（   ）</w:t>
      </w:r>
      <w:r w:rsidR="003F1ABF" w:rsidRPr="00F42D2F">
        <w:rPr>
          <w:rFonts w:ascii="宋体" w:hAnsi="宋体"/>
          <w:color w:val="000000"/>
          <w:szCs w:val="21"/>
        </w:rPr>
        <w:t>。</w:t>
      </w:r>
    </w:p>
    <w:p w:rsidR="00BF615E" w:rsidRPr="00F42D2F" w:rsidRDefault="00994C19" w:rsidP="005D3781">
      <w:pPr>
        <w:spacing w:line="276" w:lineRule="auto"/>
        <w:rPr>
          <w:rFonts w:ascii="宋体" w:hAnsi="宋体"/>
          <w:color w:val="000000"/>
          <w:szCs w:val="21"/>
        </w:rPr>
      </w:pPr>
      <w:r w:rsidRPr="00F42D2F">
        <w:rPr>
          <w:rFonts w:ascii="宋体" w:hAnsi="宋体" w:cs="Times New Roman" w:hint="eastAsia"/>
          <w:color w:val="000000"/>
          <w:kern w:val="0"/>
          <w:szCs w:val="21"/>
        </w:rPr>
        <w:t>（1）</w:t>
      </w:r>
      <w:r w:rsidR="00BF615E" w:rsidRPr="00F42D2F">
        <w:rPr>
          <w:rFonts w:ascii="宋体" w:hAnsi="宋体" w:hint="eastAsia"/>
          <w:color w:val="000000"/>
          <w:szCs w:val="21"/>
        </w:rPr>
        <w:t xml:space="preserve">00111 1100010  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（</w:t>
      </w:r>
      <w:r>
        <w:rPr>
          <w:rFonts w:ascii="宋体" w:hAnsi="宋体" w:cs="Times New Roman" w:hint="eastAsia"/>
          <w:color w:val="000000"/>
          <w:kern w:val="0"/>
          <w:szCs w:val="21"/>
        </w:rPr>
        <w:t>2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）</w:t>
      </w:r>
      <w:r w:rsidR="00BF615E" w:rsidRPr="00F42D2F">
        <w:rPr>
          <w:rFonts w:ascii="宋体" w:hAnsi="宋体"/>
          <w:color w:val="000000"/>
          <w:szCs w:val="21"/>
        </w:rPr>
        <w:t xml:space="preserve"> </w:t>
      </w:r>
      <w:r w:rsidR="00BF615E" w:rsidRPr="00F42D2F">
        <w:rPr>
          <w:rFonts w:ascii="宋体" w:hAnsi="宋体" w:hint="eastAsia"/>
          <w:color w:val="000000"/>
          <w:szCs w:val="21"/>
        </w:rPr>
        <w:t xml:space="preserve">00111 0100010  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（</w:t>
      </w:r>
      <w:r>
        <w:rPr>
          <w:rFonts w:ascii="宋体" w:hAnsi="宋体" w:cs="Times New Roman" w:hint="eastAsia"/>
          <w:color w:val="000000"/>
          <w:kern w:val="0"/>
          <w:szCs w:val="21"/>
        </w:rPr>
        <w:t>3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）</w:t>
      </w:r>
      <w:r w:rsidR="00BF615E" w:rsidRPr="00F42D2F">
        <w:rPr>
          <w:rFonts w:ascii="宋体" w:hAnsi="宋体"/>
          <w:color w:val="000000"/>
          <w:szCs w:val="21"/>
        </w:rPr>
        <w:t xml:space="preserve"> </w:t>
      </w:r>
      <w:r w:rsidR="00BF615E" w:rsidRPr="00F42D2F">
        <w:rPr>
          <w:rFonts w:ascii="宋体" w:hAnsi="宋体" w:hint="eastAsia"/>
          <w:color w:val="000000"/>
          <w:szCs w:val="21"/>
        </w:rPr>
        <w:t xml:space="preserve">01000 0010001 </w:t>
      </w:r>
      <w:r w:rsidR="00BF615E" w:rsidRPr="00F42D2F">
        <w:rPr>
          <w:rFonts w:ascii="宋体" w:hAnsi="宋体"/>
          <w:color w:val="000000"/>
          <w:szCs w:val="21"/>
        </w:rPr>
        <w:t xml:space="preserve">  </w:t>
      </w:r>
      <w:r>
        <w:rPr>
          <w:rFonts w:ascii="宋体" w:hAnsi="宋体"/>
          <w:color w:val="000000"/>
          <w:szCs w:val="21"/>
        </w:rPr>
        <w:t xml:space="preserve"> 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（</w:t>
      </w:r>
      <w:r>
        <w:rPr>
          <w:rFonts w:ascii="宋体" w:hAnsi="宋体" w:cs="Times New Roman" w:hint="eastAsia"/>
          <w:color w:val="000000"/>
          <w:kern w:val="0"/>
          <w:szCs w:val="21"/>
        </w:rPr>
        <w:t>4</w:t>
      </w:r>
      <w:r w:rsidRPr="00F42D2F">
        <w:rPr>
          <w:rFonts w:ascii="宋体" w:hAnsi="宋体" w:cs="Times New Roman" w:hint="eastAsia"/>
          <w:color w:val="000000"/>
          <w:kern w:val="0"/>
          <w:szCs w:val="21"/>
        </w:rPr>
        <w:t>）</w:t>
      </w:r>
      <w:r w:rsidR="00BF615E" w:rsidRPr="00F42D2F">
        <w:rPr>
          <w:rFonts w:ascii="宋体" w:hAnsi="宋体"/>
          <w:color w:val="000000"/>
          <w:szCs w:val="21"/>
        </w:rPr>
        <w:t xml:space="preserve"> 发生溢出</w:t>
      </w:r>
    </w:p>
    <w:p w:rsidR="00FE62AE" w:rsidRPr="0093636D" w:rsidRDefault="00AA49CA" w:rsidP="00994C19">
      <w:pPr>
        <w:widowControl/>
        <w:wordWrap w:val="0"/>
        <w:spacing w:beforeLines="50" w:before="156" w:line="280" w:lineRule="exact"/>
        <w:jc w:val="left"/>
        <w:rPr>
          <w:rFonts w:ascii="黑体" w:eastAsia="黑体" w:hAnsi="黑体" w:cs="Times New Roman"/>
          <w:b/>
          <w:color w:val="000000"/>
          <w:kern w:val="0"/>
          <w:sz w:val="24"/>
          <w:szCs w:val="24"/>
        </w:rPr>
      </w:pPr>
      <w:r w:rsidRPr="0093636D">
        <w:rPr>
          <w:rFonts w:ascii="黑体" w:eastAsia="黑体" w:hAnsi="黑体" w:cs="Times New Roman"/>
          <w:b/>
          <w:color w:val="000000"/>
          <w:kern w:val="0"/>
          <w:sz w:val="24"/>
          <w:szCs w:val="24"/>
        </w:rPr>
        <w:t>第二部分</w:t>
      </w:r>
      <w:r w:rsidRPr="0093636D">
        <w:rPr>
          <w:rFonts w:ascii="黑体" w:eastAsia="黑体" w:hAnsi="黑体" w:cs="Times New Roman" w:hint="eastAsia"/>
          <w:b/>
          <w:color w:val="000000"/>
          <w:kern w:val="0"/>
          <w:sz w:val="24"/>
          <w:szCs w:val="24"/>
        </w:rPr>
        <w:t>：</w:t>
      </w:r>
      <w:r w:rsidR="00FE62AE" w:rsidRPr="0093636D">
        <w:rPr>
          <w:rFonts w:ascii="黑体" w:eastAsia="黑体" w:hAnsi="黑体" w:cs="Times New Roman" w:hint="eastAsia"/>
          <w:b/>
          <w:color w:val="000000"/>
          <w:kern w:val="0"/>
          <w:sz w:val="24"/>
          <w:szCs w:val="24"/>
        </w:rPr>
        <w:t>(大公司面试题</w:t>
      </w:r>
      <w:r w:rsidR="00994C19">
        <w:rPr>
          <w:rFonts w:ascii="黑体" w:eastAsia="黑体" w:hAnsi="黑体" w:cs="Times New Roman" w:hint="eastAsia"/>
          <w:b/>
          <w:color w:val="000000"/>
          <w:kern w:val="0"/>
          <w:sz w:val="24"/>
          <w:szCs w:val="24"/>
        </w:rPr>
        <w:t>，选择或打钩</w:t>
      </w:r>
      <w:r w:rsidR="00AE6FCC">
        <w:rPr>
          <w:rFonts w:ascii="黑体" w:eastAsia="黑体" w:hAnsi="黑体" w:cs="Times New Roman" w:hint="eastAsia"/>
          <w:b/>
          <w:color w:val="000000"/>
          <w:kern w:val="0"/>
          <w:sz w:val="24"/>
          <w:szCs w:val="24"/>
        </w:rPr>
        <w:t xml:space="preserve">  </w:t>
      </w:r>
      <w:r w:rsidR="00AE6FCC">
        <w:rPr>
          <w:rFonts w:ascii="黑体" w:eastAsia="黑体" w:hAnsi="黑体" w:cs="Times New Roman" w:hint="eastAsia"/>
          <w:color w:val="000000"/>
          <w:kern w:val="0"/>
          <w:sz w:val="24"/>
          <w:szCs w:val="24"/>
        </w:rPr>
        <w:t>（10分）</w:t>
      </w:r>
      <w:r w:rsidR="00FE62AE" w:rsidRPr="0093636D">
        <w:rPr>
          <w:rFonts w:ascii="黑体" w:eastAsia="黑体" w:hAnsi="黑体" w:cs="Times New Roman" w:hint="eastAsia"/>
          <w:b/>
          <w:color w:val="000000"/>
          <w:kern w:val="0"/>
          <w:sz w:val="24"/>
          <w:szCs w:val="24"/>
        </w:rPr>
        <w:t>)</w:t>
      </w:r>
    </w:p>
    <w:p w:rsidR="009D0A37" w:rsidRDefault="00AA49CA">
      <w:pPr>
        <w:widowControl/>
        <w:wordWrap w:val="0"/>
        <w:spacing w:line="280" w:lineRule="exac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1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、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80X86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中，十进制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-3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用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16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进制表示为（</w:t>
      </w:r>
      <w:r w:rsidR="0093636D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 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 w:rsidR="00FE62AE">
        <w:rPr>
          <w:rFonts w:ascii="Times New Roman" w:hAnsi="Times New Roman" w:cs="Times New Roman" w:hint="eastAsia"/>
          <w:color w:val="000000"/>
          <w:kern w:val="0"/>
          <w:szCs w:val="21"/>
        </w:rPr>
        <w:t>【谷歌</w:t>
      </w:r>
      <w:r w:rsidR="00FE62AE">
        <w:rPr>
          <w:rFonts w:ascii="Times New Roman" w:hAnsi="Times New Roman" w:cs="Times New Roman" w:hint="eastAsia"/>
          <w:color w:val="000000"/>
          <w:kern w:val="0"/>
          <w:szCs w:val="21"/>
        </w:rPr>
        <w:t>2016</w:t>
      </w:r>
      <w:r w:rsidR="00FE62AE">
        <w:rPr>
          <w:rFonts w:ascii="Times New Roman" w:hAnsi="Times New Roman" w:cs="Times New Roman" w:hint="eastAsia"/>
          <w:color w:val="000000"/>
          <w:kern w:val="0"/>
          <w:szCs w:val="21"/>
        </w:rPr>
        <w:t>】</w:t>
      </w:r>
    </w:p>
    <w:p w:rsidR="0093636D" w:rsidRDefault="00AA49CA">
      <w:pPr>
        <w:widowControl/>
        <w:wordWrap w:val="0"/>
        <w:spacing w:line="280" w:lineRule="exac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（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1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proofErr w:type="gramStart"/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1111 1111 </w:t>
      </w:r>
      <w:proofErr w:type="gramEnd"/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1111 1111B </w:t>
      </w:r>
      <w:r w:rsidR="0093636D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</w:t>
      </w:r>
      <w:r w:rsidR="002464B5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 w:rsidR="0093636D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 w:rsidR="00B045C4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(2)</w:t>
      </w:r>
      <w:r w:rsidR="002464B5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</w:t>
      </w:r>
      <w:proofErr w:type="gramStart"/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0000 0000 </w:t>
      </w:r>
      <w:proofErr w:type="gramEnd"/>
      <w:r>
        <w:rPr>
          <w:rFonts w:ascii="Times New Roman" w:hAnsi="Times New Roman" w:cs="Times New Roman" w:hint="eastAsia"/>
          <w:color w:val="000000"/>
          <w:kern w:val="0"/>
          <w:szCs w:val="21"/>
        </w:rPr>
        <w:t>0000 1100B</w:t>
      </w:r>
    </w:p>
    <w:p w:rsidR="00AA49CA" w:rsidRDefault="00AA49CA" w:rsidP="002464B5">
      <w:pPr>
        <w:widowControl/>
        <w:wordWrap w:val="0"/>
        <w:spacing w:line="280" w:lineRule="exact"/>
        <w:ind w:firstLineChars="100" w:firstLine="21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(3)</w:t>
      </w:r>
      <w:r w:rsidR="002464B5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 w:rsidR="0093636D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1111 1111 1111 1101B     </w:t>
      </w:r>
      <w:r w:rsidR="002464B5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 w:rsidR="0093636D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(4)</w:t>
      </w:r>
      <w:r w:rsidR="002464B5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1111 1111 1111 0011B</w:t>
      </w:r>
    </w:p>
    <w:p w:rsidR="00AA49CA" w:rsidRDefault="00AA49CA">
      <w:pPr>
        <w:widowControl/>
        <w:wordWrap w:val="0"/>
        <w:spacing w:line="280" w:lineRule="exac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2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、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1023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个两两不同整数，取值范围是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1-1024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，</w:t>
      </w:r>
      <w:proofErr w:type="gramStart"/>
      <w:r>
        <w:rPr>
          <w:rFonts w:ascii="Times New Roman" w:hAnsi="Times New Roman" w:cs="Times New Roman" w:hint="eastAsia"/>
          <w:color w:val="000000"/>
          <w:kern w:val="0"/>
          <w:szCs w:val="21"/>
        </w:rPr>
        <w:t>按位异或</w:t>
      </w:r>
      <w:proofErr w:type="gramEnd"/>
      <w:r>
        <w:rPr>
          <w:rFonts w:ascii="Times New Roman" w:hAnsi="Times New Roman" w:cs="Times New Roman" w:hint="eastAsia"/>
          <w:color w:val="000000"/>
          <w:kern w:val="0"/>
          <w:szCs w:val="21"/>
        </w:rPr>
        <w:t>结果取值范围为：（</w:t>
      </w:r>
      <w:r w:rsidR="005D3781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</w:p>
    <w:p w:rsidR="00AA49CA" w:rsidRDefault="00AA49CA">
      <w:pPr>
        <w:widowControl/>
        <w:wordWrap w:val="0"/>
        <w:spacing w:line="280" w:lineRule="exac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（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1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2-2048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之间全部偶数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（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2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1025-2047 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（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3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0-1023  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（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4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1-1024</w:t>
      </w:r>
      <w:r w:rsidR="00FE62AE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 w:rsidR="00FE62AE">
        <w:rPr>
          <w:rFonts w:ascii="Times New Roman" w:hAnsi="Times New Roman" w:cs="Times New Roman" w:hint="eastAsia"/>
          <w:color w:val="000000"/>
          <w:kern w:val="0"/>
          <w:szCs w:val="21"/>
        </w:rPr>
        <w:t>【阿里</w:t>
      </w:r>
      <w:r w:rsidR="00FE62AE">
        <w:rPr>
          <w:rFonts w:ascii="Times New Roman" w:hAnsi="Times New Roman" w:cs="Times New Roman" w:hint="eastAsia"/>
          <w:color w:val="000000"/>
          <w:kern w:val="0"/>
          <w:szCs w:val="21"/>
        </w:rPr>
        <w:t>2014</w:t>
      </w:r>
      <w:r w:rsidR="00FE62AE">
        <w:rPr>
          <w:rFonts w:ascii="Times New Roman" w:hAnsi="Times New Roman" w:cs="Times New Roman" w:hint="eastAsia"/>
          <w:color w:val="000000"/>
          <w:kern w:val="0"/>
          <w:szCs w:val="21"/>
        </w:rPr>
        <w:t>】</w:t>
      </w:r>
    </w:p>
    <w:p w:rsidR="009D0A37" w:rsidRDefault="00AA49CA">
      <w:pPr>
        <w:widowControl/>
        <w:wordWrap w:val="0"/>
        <w:spacing w:line="280" w:lineRule="exac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3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、如果某系统中，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15*4=112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成立，采用的几进制？</w:t>
      </w:r>
      <w:r w:rsidR="005D3781">
        <w:rPr>
          <w:rFonts w:ascii="Times New Roman" w:hAnsi="Times New Roman" w:cs="Times New Roman" w:hint="eastAsia"/>
          <w:color w:val="000000"/>
          <w:kern w:val="0"/>
          <w:szCs w:val="21"/>
        </w:rPr>
        <w:t>（</w:t>
      </w:r>
      <w:r w:rsidR="005D3781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</w:t>
      </w:r>
      <w:r w:rsidR="005D3781"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 w:rsidR="005D3781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 6  7   8  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9</w:t>
      </w:r>
      <w:r w:rsidR="00FE62AE">
        <w:rPr>
          <w:rFonts w:ascii="Times New Roman" w:hAnsi="Times New Roman" w:cs="Times New Roman" w:hint="eastAsia"/>
          <w:color w:val="000000"/>
          <w:kern w:val="0"/>
          <w:szCs w:val="21"/>
        </w:rPr>
        <w:t>【腾讯</w:t>
      </w:r>
      <w:r w:rsidR="00FE62AE">
        <w:rPr>
          <w:rFonts w:ascii="Times New Roman" w:hAnsi="Times New Roman" w:cs="Times New Roman" w:hint="eastAsia"/>
          <w:color w:val="000000"/>
          <w:kern w:val="0"/>
          <w:szCs w:val="21"/>
        </w:rPr>
        <w:t>2007</w:t>
      </w:r>
      <w:r w:rsidR="00FE62AE">
        <w:rPr>
          <w:rFonts w:ascii="Times New Roman" w:hAnsi="Times New Roman" w:cs="Times New Roman" w:hint="eastAsia"/>
          <w:color w:val="000000"/>
          <w:kern w:val="0"/>
          <w:szCs w:val="21"/>
        </w:rPr>
        <w:t>】</w:t>
      </w:r>
    </w:p>
    <w:p w:rsidR="00AA49CA" w:rsidRDefault="00FE62AE">
      <w:pPr>
        <w:widowControl/>
        <w:wordWrap w:val="0"/>
        <w:spacing w:line="280" w:lineRule="exac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4</w:t>
      </w:r>
      <w:r w:rsidR="00AA49CA">
        <w:rPr>
          <w:rFonts w:ascii="Times New Roman" w:hAnsi="Times New Roman" w:cs="Times New Roman" w:hint="eastAsia"/>
          <w:color w:val="000000"/>
          <w:kern w:val="0"/>
          <w:szCs w:val="21"/>
        </w:rPr>
        <w:t>、</w:t>
      </w:r>
      <w:r w:rsidR="00AA49CA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2^100 mod 7=?    </w:t>
      </w:r>
      <w:r w:rsidR="005D3781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 w:rsidR="005D3781">
        <w:rPr>
          <w:rFonts w:ascii="Times New Roman" w:hAnsi="Times New Roman" w:cs="Times New Roman" w:hint="eastAsia"/>
          <w:color w:val="000000"/>
          <w:kern w:val="0"/>
          <w:szCs w:val="21"/>
        </w:rPr>
        <w:t>（</w:t>
      </w:r>
      <w:r w:rsidR="005D3781">
        <w:rPr>
          <w:rFonts w:ascii="Times New Roman" w:hAnsi="Times New Roman" w:cs="Times New Roman" w:hint="eastAsia"/>
          <w:color w:val="000000"/>
          <w:kern w:val="0"/>
          <w:szCs w:val="21"/>
        </w:rPr>
        <w:t>1</w:t>
      </w:r>
      <w:r w:rsidR="005D3781"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 w:rsidR="00AA49CA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2   </w:t>
      </w:r>
      <w:r w:rsidR="005D3781">
        <w:rPr>
          <w:rFonts w:ascii="Times New Roman" w:hAnsi="Times New Roman" w:cs="Times New Roman" w:hint="eastAsia"/>
          <w:color w:val="000000"/>
          <w:kern w:val="0"/>
          <w:szCs w:val="21"/>
        </w:rPr>
        <w:t>（</w:t>
      </w:r>
      <w:r w:rsidR="005D3781">
        <w:rPr>
          <w:rFonts w:ascii="Times New Roman" w:hAnsi="Times New Roman" w:cs="Times New Roman" w:hint="eastAsia"/>
          <w:color w:val="000000"/>
          <w:kern w:val="0"/>
          <w:szCs w:val="21"/>
        </w:rPr>
        <w:t>2</w:t>
      </w:r>
      <w:r w:rsidR="005D3781"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 w:rsidR="00AA49CA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3  </w:t>
      </w:r>
      <w:r w:rsidR="005D3781">
        <w:rPr>
          <w:rFonts w:ascii="Times New Roman" w:hAnsi="Times New Roman" w:cs="Times New Roman" w:hint="eastAsia"/>
          <w:color w:val="000000"/>
          <w:kern w:val="0"/>
          <w:szCs w:val="21"/>
        </w:rPr>
        <w:t>（</w:t>
      </w:r>
      <w:r w:rsidR="005D3781">
        <w:rPr>
          <w:rFonts w:ascii="Times New Roman" w:hAnsi="Times New Roman" w:cs="Times New Roman" w:hint="eastAsia"/>
          <w:color w:val="000000"/>
          <w:kern w:val="0"/>
          <w:szCs w:val="21"/>
        </w:rPr>
        <w:t>3</w:t>
      </w:r>
      <w:r w:rsidR="005D3781"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 w:rsidR="00AA49CA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 4   </w:t>
      </w:r>
      <w:r w:rsidR="005D3781">
        <w:rPr>
          <w:rFonts w:ascii="Times New Roman" w:hAnsi="Times New Roman" w:cs="Times New Roman" w:hint="eastAsia"/>
          <w:color w:val="000000"/>
          <w:kern w:val="0"/>
          <w:szCs w:val="21"/>
        </w:rPr>
        <w:t>（</w:t>
      </w:r>
      <w:r w:rsidR="005D3781">
        <w:rPr>
          <w:rFonts w:ascii="Times New Roman" w:hAnsi="Times New Roman" w:cs="Times New Roman" w:hint="eastAsia"/>
          <w:color w:val="000000"/>
          <w:kern w:val="0"/>
          <w:szCs w:val="21"/>
        </w:rPr>
        <w:t>4</w:t>
      </w:r>
      <w:r w:rsidR="005D3781"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 w:rsidR="00AA49CA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 5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 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【腾讯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2014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】</w:t>
      </w:r>
    </w:p>
    <w:p w:rsidR="00AA49CA" w:rsidRDefault="00FE62AE">
      <w:pPr>
        <w:widowControl/>
        <w:wordWrap w:val="0"/>
        <w:spacing w:line="280" w:lineRule="exac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5</w:t>
      </w:r>
      <w:r w:rsidR="00AA49CA">
        <w:rPr>
          <w:rFonts w:ascii="Times New Roman" w:hAnsi="Times New Roman" w:cs="Times New Roman" w:hint="eastAsia"/>
          <w:color w:val="000000"/>
          <w:kern w:val="0"/>
          <w:szCs w:val="21"/>
        </w:rPr>
        <w:t>、</w:t>
      </w:r>
      <w:r w:rsidR="00AA49CA">
        <w:rPr>
          <w:rFonts w:ascii="Times New Roman" w:hAnsi="Times New Roman" w:cs="Times New Roman" w:hint="eastAsia"/>
          <w:color w:val="000000"/>
          <w:kern w:val="0"/>
          <w:szCs w:val="21"/>
        </w:rPr>
        <w:t>64</w:t>
      </w:r>
      <w:r w:rsidR="00AA49CA">
        <w:rPr>
          <w:rFonts w:ascii="Times New Roman" w:hAnsi="Times New Roman" w:cs="Times New Roman" w:hint="eastAsia"/>
          <w:color w:val="000000"/>
          <w:kern w:val="0"/>
          <w:szCs w:val="21"/>
        </w:rPr>
        <w:t>位机系统中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，定义变量：</w:t>
      </w:r>
      <w:proofErr w:type="spellStart"/>
      <w:r w:rsidR="005D3781">
        <w:rPr>
          <w:rFonts w:ascii="Times New Roman" w:hAnsi="Times New Roman" w:cs="Times New Roman" w:hint="eastAsia"/>
          <w:color w:val="000000"/>
          <w:kern w:val="0"/>
          <w:szCs w:val="21"/>
        </w:rPr>
        <w:t>int</w:t>
      </w:r>
      <w:proofErr w:type="spellEnd"/>
      <w:r w:rsidR="005D3781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*a[2][3]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占（</w:t>
      </w:r>
      <w:r w:rsidR="00B045C4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 w:rsidR="00F42D2F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）字节。</w:t>
      </w:r>
      <w:r w:rsidR="005D3781">
        <w:rPr>
          <w:rFonts w:ascii="Times New Roman" w:hAnsi="Times New Roman" w:cs="Times New Roman" w:hint="eastAsia"/>
          <w:color w:val="000000"/>
          <w:kern w:val="0"/>
          <w:szCs w:val="21"/>
        </w:rPr>
        <w:t>（</w:t>
      </w:r>
      <w:r w:rsidR="005D3781">
        <w:rPr>
          <w:rFonts w:ascii="Times New Roman" w:hAnsi="Times New Roman" w:cs="Times New Roman" w:hint="eastAsia"/>
          <w:color w:val="000000"/>
          <w:kern w:val="0"/>
          <w:szCs w:val="21"/>
        </w:rPr>
        <w:t>1</w:t>
      </w:r>
      <w:r w:rsidR="005D3781"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 w:rsidR="005D3781">
        <w:rPr>
          <w:rFonts w:ascii="Times New Roman" w:hAnsi="Times New Roman" w:cs="Times New Roman" w:hint="eastAsia"/>
          <w:color w:val="000000"/>
          <w:kern w:val="0"/>
          <w:szCs w:val="21"/>
        </w:rPr>
        <w:t>48</w:t>
      </w:r>
      <w:r w:rsidR="005D3781">
        <w:rPr>
          <w:rFonts w:ascii="Times New Roman" w:hAnsi="Times New Roman" w:cs="Times New Roman" w:hint="eastAsia"/>
          <w:color w:val="000000"/>
          <w:kern w:val="0"/>
          <w:szCs w:val="21"/>
        </w:rPr>
        <w:t>（</w:t>
      </w:r>
      <w:r w:rsidR="005D3781">
        <w:rPr>
          <w:rFonts w:ascii="Times New Roman" w:hAnsi="Times New Roman" w:cs="Times New Roman" w:hint="eastAsia"/>
          <w:color w:val="000000"/>
          <w:kern w:val="0"/>
          <w:szCs w:val="21"/>
        </w:rPr>
        <w:t>2</w:t>
      </w:r>
      <w:r w:rsidR="005D3781"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 w:rsidR="005D3781">
        <w:rPr>
          <w:rFonts w:ascii="Times New Roman" w:hAnsi="Times New Roman" w:cs="Times New Roman" w:hint="eastAsia"/>
          <w:color w:val="000000"/>
          <w:kern w:val="0"/>
          <w:szCs w:val="21"/>
        </w:rPr>
        <w:t>12</w:t>
      </w:r>
      <w:r w:rsidR="005D3781">
        <w:rPr>
          <w:rFonts w:ascii="Times New Roman" w:hAnsi="Times New Roman" w:cs="Times New Roman" w:hint="eastAsia"/>
          <w:color w:val="000000"/>
          <w:kern w:val="0"/>
          <w:szCs w:val="21"/>
        </w:rPr>
        <w:t>（</w:t>
      </w:r>
      <w:r w:rsidR="005D3781">
        <w:rPr>
          <w:rFonts w:ascii="Times New Roman" w:hAnsi="Times New Roman" w:cs="Times New Roman" w:hint="eastAsia"/>
          <w:color w:val="000000"/>
          <w:kern w:val="0"/>
          <w:szCs w:val="21"/>
        </w:rPr>
        <w:t>3</w:t>
      </w:r>
      <w:r w:rsidR="005D3781"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 w:rsidR="005D3781">
        <w:rPr>
          <w:rFonts w:ascii="Times New Roman" w:hAnsi="Times New Roman" w:cs="Times New Roman" w:hint="eastAsia"/>
          <w:color w:val="000000"/>
          <w:kern w:val="0"/>
          <w:szCs w:val="21"/>
        </w:rPr>
        <w:t>24</w:t>
      </w:r>
      <w:r w:rsidR="005D3781">
        <w:rPr>
          <w:rFonts w:ascii="Times New Roman" w:hAnsi="Times New Roman" w:cs="Times New Roman" w:hint="eastAsia"/>
          <w:color w:val="000000"/>
          <w:kern w:val="0"/>
          <w:szCs w:val="21"/>
        </w:rPr>
        <w:t>（</w:t>
      </w:r>
      <w:r w:rsidR="005D3781">
        <w:rPr>
          <w:rFonts w:ascii="Times New Roman" w:hAnsi="Times New Roman" w:cs="Times New Roman" w:hint="eastAsia"/>
          <w:color w:val="000000"/>
          <w:kern w:val="0"/>
          <w:szCs w:val="21"/>
        </w:rPr>
        <w:t>4</w:t>
      </w:r>
      <w:r w:rsidR="005D3781"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4 </w:t>
      </w:r>
    </w:p>
    <w:p w:rsidR="00FE62AE" w:rsidRPr="0093636D" w:rsidRDefault="00FE62AE">
      <w:pPr>
        <w:widowControl/>
        <w:wordWrap w:val="0"/>
        <w:spacing w:line="280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6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、下列不属于冯诺依曼体系结构必要组成部分的是：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RAM  ROM CPU  Cache</w:t>
      </w:r>
      <w:r w:rsidRPr="0093636D">
        <w:rPr>
          <w:rFonts w:ascii="Times New Roman" w:hAnsi="Times New Roman" w:cs="Times New Roman" w:hint="eastAsia"/>
          <w:color w:val="000000"/>
          <w:kern w:val="0"/>
          <w:sz w:val="18"/>
          <w:szCs w:val="18"/>
        </w:rPr>
        <w:t>【阿里</w:t>
      </w:r>
      <w:r w:rsidRPr="0093636D">
        <w:rPr>
          <w:rFonts w:ascii="Times New Roman" w:hAnsi="Times New Roman" w:cs="Times New Roman" w:hint="eastAsia"/>
          <w:color w:val="000000"/>
          <w:kern w:val="0"/>
          <w:sz w:val="18"/>
          <w:szCs w:val="18"/>
        </w:rPr>
        <w:t>2015</w:t>
      </w:r>
      <w:r w:rsidRPr="0093636D">
        <w:rPr>
          <w:rFonts w:ascii="Times New Roman" w:hAnsi="Times New Roman" w:cs="Times New Roman" w:hint="eastAsia"/>
          <w:color w:val="000000"/>
          <w:kern w:val="0"/>
          <w:sz w:val="18"/>
          <w:szCs w:val="18"/>
        </w:rPr>
        <w:t>】</w:t>
      </w:r>
    </w:p>
    <w:p w:rsidR="00FE62AE" w:rsidRDefault="00FE62AE">
      <w:pPr>
        <w:widowControl/>
        <w:wordWrap w:val="0"/>
        <w:spacing w:line="280" w:lineRule="exac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7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、下列单位中属于计算机性能指标的有（</w:t>
      </w:r>
      <w:r w:rsidR="003E24DD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 w:rsidR="005D3781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 w:rsidR="00F42D2F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 w:rsidR="003E24DD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Cs w:val="21"/>
        </w:rPr>
        <w:t>MFlops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 CPI    MIPS   IPC</w:t>
      </w:r>
    </w:p>
    <w:p w:rsidR="00FE62AE" w:rsidRDefault="00FE62AE">
      <w:pPr>
        <w:widowControl/>
        <w:wordWrap w:val="0"/>
        <w:spacing w:line="280" w:lineRule="exac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8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、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CPI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能否小于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1 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？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（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Y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）（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N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</w:p>
    <w:p w:rsidR="00FE62AE" w:rsidRDefault="00FE62AE">
      <w:pPr>
        <w:widowControl/>
        <w:wordWrap w:val="0"/>
        <w:spacing w:line="280" w:lineRule="exac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9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、假设寄存器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8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位，用补码形式包括一位符号位，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-25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表示为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( </w:t>
      </w:r>
      <w:r w:rsidR="005D3781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)  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【奇虎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360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】</w:t>
      </w:r>
    </w:p>
    <w:p w:rsidR="005214CC" w:rsidRDefault="00FE62AE" w:rsidP="005D3781">
      <w:pPr>
        <w:widowControl/>
        <w:wordWrap w:val="0"/>
        <w:spacing w:line="280" w:lineRule="exact"/>
        <w:ind w:firstLineChars="100" w:firstLine="21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（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1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E6H</w:t>
      </w:r>
      <w:r w:rsidR="005D3781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 w:rsidR="00F42D2F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（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2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99H</w:t>
      </w:r>
      <w:r w:rsidR="005D3781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 w:rsidR="00F42D2F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（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3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67H</w:t>
      </w:r>
      <w:r w:rsidR="005D3781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 w:rsidR="00F42D2F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 </w:t>
      </w:r>
      <w:r w:rsidR="00EC0BE7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（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4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E7H</w:t>
      </w:r>
    </w:p>
    <w:p w:rsidR="00EC0BE7" w:rsidRDefault="00EC0BE7" w:rsidP="00EC0BE7">
      <w:pPr>
        <w:widowControl/>
        <w:wordWrap w:val="0"/>
        <w:spacing w:line="280" w:lineRule="exac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10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、</w:t>
      </w:r>
      <w:r w:rsidRPr="00EC0BE7">
        <w:rPr>
          <w:rFonts w:ascii="Times New Roman" w:hAnsi="Times New Roman" w:cs="Times New Roman" w:hint="eastAsia"/>
          <w:color w:val="000000"/>
          <w:kern w:val="0"/>
          <w:szCs w:val="21"/>
        </w:rPr>
        <w:t>利用海明码（</w:t>
      </w:r>
      <w:r w:rsidRPr="00EC0BE7">
        <w:rPr>
          <w:rFonts w:ascii="Times New Roman" w:hAnsi="Times New Roman" w:cs="Times New Roman" w:hint="eastAsia"/>
          <w:color w:val="000000"/>
          <w:kern w:val="0"/>
          <w:szCs w:val="21"/>
        </w:rPr>
        <w:t>Hamming Code</w:t>
      </w:r>
      <w:r w:rsidRPr="00EC0BE7">
        <w:rPr>
          <w:rFonts w:ascii="Times New Roman" w:hAnsi="Times New Roman" w:cs="Times New Roman" w:hint="eastAsia"/>
          <w:color w:val="000000"/>
          <w:kern w:val="0"/>
          <w:szCs w:val="21"/>
        </w:rPr>
        <w:t>）纠正单个错误，如果有</w:t>
      </w:r>
      <w:r w:rsidRPr="00EC0BE7">
        <w:rPr>
          <w:rFonts w:ascii="Times New Roman" w:hAnsi="Times New Roman" w:cs="Times New Roman" w:hint="eastAsia"/>
          <w:color w:val="000000"/>
          <w:kern w:val="0"/>
          <w:szCs w:val="21"/>
        </w:rPr>
        <w:t>6</w:t>
      </w:r>
      <w:r w:rsidRPr="00EC0BE7">
        <w:rPr>
          <w:rFonts w:ascii="Times New Roman" w:hAnsi="Times New Roman" w:cs="Times New Roman" w:hint="eastAsia"/>
          <w:color w:val="000000"/>
          <w:kern w:val="0"/>
          <w:szCs w:val="21"/>
        </w:rPr>
        <w:t>位信息位，则需要加入（</w:t>
      </w:r>
      <w:r w:rsidRPr="00EC0BE7">
        <w:rPr>
          <w:rFonts w:ascii="Times New Roman" w:hAnsi="Times New Roman" w:cs="Times New Roman" w:hint="eastAsia"/>
          <w:color w:val="000000"/>
          <w:kern w:val="0"/>
          <w:szCs w:val="21"/>
        </w:rPr>
        <w:tab/>
      </w:r>
      <w:r w:rsidRPr="00EC0BE7">
        <w:rPr>
          <w:rFonts w:ascii="Times New Roman" w:hAnsi="Times New Roman" w:cs="Times New Roman" w:hint="eastAsia"/>
          <w:color w:val="000000"/>
          <w:kern w:val="0"/>
          <w:szCs w:val="21"/>
        </w:rPr>
        <w:t>）位冗余位。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 w:rsidRPr="00EC0BE7">
        <w:rPr>
          <w:rFonts w:ascii="Times New Roman" w:hAnsi="Times New Roman" w:cs="Times New Roman" w:hint="eastAsia"/>
          <w:color w:val="000000"/>
          <w:kern w:val="0"/>
          <w:szCs w:val="21"/>
        </w:rPr>
        <w:t>（</w:t>
      </w:r>
      <w:r w:rsidRPr="00EC0BE7">
        <w:rPr>
          <w:rFonts w:ascii="Times New Roman" w:hAnsi="Times New Roman" w:cs="Times New Roman" w:hint="eastAsia"/>
          <w:color w:val="000000"/>
          <w:kern w:val="0"/>
          <w:szCs w:val="21"/>
        </w:rPr>
        <w:t>1</w:t>
      </w:r>
      <w:r w:rsidRPr="00EC0BE7"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 w:rsidRPr="00EC0BE7">
        <w:rPr>
          <w:rFonts w:ascii="Times New Roman" w:hAnsi="Times New Roman" w:cs="Times New Roman" w:hint="eastAsia"/>
          <w:color w:val="000000"/>
          <w:kern w:val="0"/>
          <w:szCs w:val="21"/>
        </w:rPr>
        <w:t>2</w:t>
      </w:r>
      <w:r w:rsidRPr="00EC0BE7">
        <w:rPr>
          <w:rFonts w:ascii="Times New Roman" w:hAnsi="Times New Roman" w:cs="Times New Roman" w:hint="eastAsia"/>
          <w:color w:val="000000"/>
          <w:kern w:val="0"/>
          <w:szCs w:val="21"/>
        </w:rPr>
        <w:t>；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 </w:t>
      </w:r>
      <w:r w:rsidRPr="00EC0BE7">
        <w:rPr>
          <w:rFonts w:ascii="Times New Roman" w:hAnsi="Times New Roman" w:cs="Times New Roman" w:hint="eastAsia"/>
          <w:color w:val="000000"/>
          <w:kern w:val="0"/>
          <w:szCs w:val="21"/>
        </w:rPr>
        <w:tab/>
      </w:r>
      <w:r w:rsidRPr="00EC0BE7">
        <w:rPr>
          <w:rFonts w:ascii="Times New Roman" w:hAnsi="Times New Roman" w:cs="Times New Roman" w:hint="eastAsia"/>
          <w:color w:val="000000"/>
          <w:kern w:val="0"/>
          <w:szCs w:val="21"/>
        </w:rPr>
        <w:t>（</w:t>
      </w:r>
      <w:r w:rsidRPr="00EC0BE7">
        <w:rPr>
          <w:rFonts w:ascii="Times New Roman" w:hAnsi="Times New Roman" w:cs="Times New Roman" w:hint="eastAsia"/>
          <w:color w:val="000000"/>
          <w:kern w:val="0"/>
          <w:szCs w:val="21"/>
        </w:rPr>
        <w:t>2</w:t>
      </w:r>
      <w:r w:rsidRPr="00EC0BE7"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 w:rsidRPr="00EC0BE7">
        <w:rPr>
          <w:rFonts w:ascii="Times New Roman" w:hAnsi="Times New Roman" w:cs="Times New Roman" w:hint="eastAsia"/>
          <w:color w:val="000000"/>
          <w:kern w:val="0"/>
          <w:szCs w:val="21"/>
        </w:rPr>
        <w:t>3</w:t>
      </w:r>
      <w:r w:rsidRPr="00EC0BE7">
        <w:rPr>
          <w:rFonts w:ascii="Times New Roman" w:hAnsi="Times New Roman" w:cs="Times New Roman" w:hint="eastAsia"/>
          <w:color w:val="000000"/>
          <w:kern w:val="0"/>
          <w:szCs w:val="21"/>
        </w:rPr>
        <w:t>；</w:t>
      </w:r>
      <w:r w:rsidRPr="00EC0BE7">
        <w:rPr>
          <w:rFonts w:ascii="Times New Roman" w:hAnsi="Times New Roman" w:cs="Times New Roman" w:hint="eastAsia"/>
          <w:color w:val="000000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 w:rsidRPr="00EC0BE7">
        <w:rPr>
          <w:rFonts w:ascii="Times New Roman" w:hAnsi="Times New Roman" w:cs="Times New Roman" w:hint="eastAsia"/>
          <w:color w:val="000000"/>
          <w:kern w:val="0"/>
          <w:szCs w:val="21"/>
        </w:rPr>
        <w:t>（</w:t>
      </w:r>
      <w:r w:rsidRPr="00EC0BE7">
        <w:rPr>
          <w:rFonts w:ascii="Times New Roman" w:hAnsi="Times New Roman" w:cs="Times New Roman" w:hint="eastAsia"/>
          <w:color w:val="000000"/>
          <w:kern w:val="0"/>
          <w:szCs w:val="21"/>
        </w:rPr>
        <w:t>3</w:t>
      </w:r>
      <w:r w:rsidRPr="00EC0BE7"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 w:rsidRPr="00EC0BE7">
        <w:rPr>
          <w:rFonts w:ascii="Times New Roman" w:hAnsi="Times New Roman" w:cs="Times New Roman" w:hint="eastAsia"/>
          <w:color w:val="000000"/>
          <w:kern w:val="0"/>
          <w:szCs w:val="21"/>
        </w:rPr>
        <w:t>4</w:t>
      </w:r>
      <w:r w:rsidRPr="00EC0BE7">
        <w:rPr>
          <w:rFonts w:ascii="Times New Roman" w:hAnsi="Times New Roman" w:cs="Times New Roman" w:hint="eastAsia"/>
          <w:color w:val="000000"/>
          <w:kern w:val="0"/>
          <w:szCs w:val="21"/>
        </w:rPr>
        <w:t>；</w:t>
      </w:r>
      <w:r w:rsidRPr="00EC0BE7">
        <w:rPr>
          <w:rFonts w:ascii="Times New Roman" w:hAnsi="Times New Roman" w:cs="Times New Roman" w:hint="eastAsia"/>
          <w:color w:val="000000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 w:rsidRPr="00EC0BE7">
        <w:rPr>
          <w:rFonts w:ascii="Times New Roman" w:hAnsi="Times New Roman" w:cs="Times New Roman" w:hint="eastAsia"/>
          <w:color w:val="000000"/>
          <w:kern w:val="0"/>
          <w:szCs w:val="21"/>
        </w:rPr>
        <w:t>（</w:t>
      </w:r>
      <w:r w:rsidRPr="00EC0BE7">
        <w:rPr>
          <w:rFonts w:ascii="Times New Roman" w:hAnsi="Times New Roman" w:cs="Times New Roman" w:hint="eastAsia"/>
          <w:color w:val="000000"/>
          <w:kern w:val="0"/>
          <w:szCs w:val="21"/>
        </w:rPr>
        <w:t>4</w:t>
      </w:r>
      <w:r w:rsidRPr="00EC0BE7"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 w:rsidRPr="00EC0BE7">
        <w:rPr>
          <w:rFonts w:ascii="Times New Roman" w:hAnsi="Times New Roman" w:cs="Times New Roman" w:hint="eastAsia"/>
          <w:color w:val="000000"/>
          <w:kern w:val="0"/>
          <w:szCs w:val="21"/>
        </w:rPr>
        <w:t>5</w:t>
      </w:r>
    </w:p>
    <w:p w:rsidR="00F42D2F" w:rsidRPr="00F42D2F" w:rsidRDefault="00F42D2F" w:rsidP="00994C19">
      <w:pPr>
        <w:widowControl/>
        <w:wordWrap w:val="0"/>
        <w:spacing w:beforeLines="50" w:before="156" w:line="280" w:lineRule="exact"/>
        <w:jc w:val="left"/>
        <w:rPr>
          <w:rFonts w:ascii="黑体" w:eastAsia="黑体" w:hAnsi="黑体" w:cs="Times New Roman"/>
          <w:color w:val="000000"/>
          <w:kern w:val="0"/>
          <w:sz w:val="24"/>
          <w:szCs w:val="24"/>
        </w:rPr>
      </w:pPr>
      <w:r w:rsidRPr="00F42D2F">
        <w:rPr>
          <w:rFonts w:ascii="黑体" w:eastAsia="黑体" w:hAnsi="黑体" w:cs="Times New Roman" w:hint="eastAsia"/>
          <w:color w:val="000000"/>
          <w:kern w:val="0"/>
          <w:sz w:val="24"/>
          <w:szCs w:val="24"/>
        </w:rPr>
        <w:t>第三部分  解答题</w:t>
      </w:r>
      <w:r>
        <w:rPr>
          <w:rFonts w:ascii="黑体" w:eastAsia="黑体" w:hAnsi="黑体" w:cs="Times New Roman" w:hint="eastAsia"/>
          <w:color w:val="000000"/>
          <w:kern w:val="0"/>
          <w:sz w:val="24"/>
          <w:szCs w:val="24"/>
        </w:rPr>
        <w:t>（要有解答过程</w:t>
      </w:r>
      <w:r w:rsidR="00AE6FCC">
        <w:rPr>
          <w:rFonts w:ascii="黑体" w:eastAsia="黑体" w:hAnsi="黑体" w:cs="Times New Roman" w:hint="eastAsia"/>
          <w:color w:val="000000"/>
          <w:kern w:val="0"/>
          <w:sz w:val="24"/>
          <w:szCs w:val="24"/>
        </w:rPr>
        <w:t>，写在答题纸上，60分</w:t>
      </w:r>
      <w:r>
        <w:rPr>
          <w:rFonts w:ascii="黑体" w:eastAsia="黑体" w:hAnsi="黑体" w:cs="Times New Roman" w:hint="eastAsia"/>
          <w:color w:val="000000"/>
          <w:kern w:val="0"/>
          <w:sz w:val="24"/>
          <w:szCs w:val="24"/>
        </w:rPr>
        <w:t>）</w:t>
      </w:r>
    </w:p>
    <w:p w:rsidR="009D0A37" w:rsidRPr="00F42D2F" w:rsidRDefault="00F42D2F">
      <w:pPr>
        <w:widowControl/>
        <w:wordWrap w:val="0"/>
        <w:spacing w:line="280" w:lineRule="exac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F42D2F">
        <w:rPr>
          <w:rFonts w:ascii="Times New Roman" w:hAnsi="Times New Roman" w:cs="Times New Roman"/>
          <w:color w:val="000000"/>
          <w:kern w:val="0"/>
          <w:szCs w:val="21"/>
        </w:rPr>
        <w:t>（</w:t>
      </w:r>
      <w:r w:rsidRPr="00F42D2F">
        <w:rPr>
          <w:rFonts w:ascii="Times New Roman" w:hAnsi="Times New Roman" w:cs="Times New Roman"/>
          <w:color w:val="000000"/>
          <w:kern w:val="0"/>
          <w:szCs w:val="21"/>
        </w:rPr>
        <w:t>1</w:t>
      </w:r>
      <w:r w:rsidRPr="00F42D2F">
        <w:rPr>
          <w:rFonts w:ascii="Times New Roman" w:hAnsi="Times New Roman" w:cs="Times New Roman"/>
          <w:color w:val="000000"/>
          <w:kern w:val="0"/>
          <w:szCs w:val="21"/>
        </w:rPr>
        <w:t>）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一个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C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语言程序在一台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32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位机器上运行。程序中定义了三个变量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x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、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y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和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z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，其中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x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和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z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为</w:t>
      </w:r>
      <w:proofErr w:type="spellStart"/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int</w:t>
      </w:r>
      <w:proofErr w:type="spellEnd"/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型，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y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为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short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型。当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x=127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，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y=-9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时，执行赋值语句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z=</w:t>
      </w:r>
      <w:proofErr w:type="spellStart"/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x+y</w:t>
      </w:r>
      <w:proofErr w:type="spellEnd"/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后，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x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，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y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和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z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的值分别是多少（用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16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进制表示）？</w:t>
      </w:r>
    </w:p>
    <w:p w:rsidR="005214CC" w:rsidRPr="00F42D2F" w:rsidRDefault="00F42D2F" w:rsidP="00D842C2">
      <w:pPr>
        <w:widowControl/>
        <w:wordWrap w:val="0"/>
        <w:spacing w:beforeLines="50" w:before="156" w:afterLines="50" w:after="156" w:line="240" w:lineRule="exact"/>
        <w:rPr>
          <w:rFonts w:ascii="Times New Roman" w:hAnsi="Times New Roman" w:cs="Times New Roman"/>
          <w:color w:val="000000"/>
          <w:kern w:val="0"/>
          <w:szCs w:val="21"/>
        </w:rPr>
      </w:pPr>
      <w:r w:rsidRPr="00F42D2F">
        <w:rPr>
          <w:rFonts w:ascii="Times New Roman" w:hAnsi="Times New Roman" w:cs="Times New Roman"/>
          <w:color w:val="000000"/>
          <w:kern w:val="0"/>
          <w:szCs w:val="21"/>
        </w:rPr>
        <w:t>（</w:t>
      </w:r>
      <w:r w:rsidRPr="00F42D2F">
        <w:rPr>
          <w:rFonts w:ascii="Times New Roman" w:hAnsi="Times New Roman" w:cs="Times New Roman"/>
          <w:color w:val="000000"/>
          <w:kern w:val="0"/>
          <w:szCs w:val="21"/>
        </w:rPr>
        <w:t>2</w:t>
      </w:r>
      <w:r w:rsidRPr="00F42D2F">
        <w:rPr>
          <w:rFonts w:ascii="Times New Roman" w:hAnsi="Times New Roman" w:cs="Times New Roman"/>
          <w:color w:val="000000"/>
          <w:kern w:val="0"/>
          <w:szCs w:val="21"/>
        </w:rPr>
        <w:t>）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对时钟频率为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400MHz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的某计算机进行测试，测试程序使用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4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种类型的指令。每种指令的数量及每种指令的指令时钟数如下表所示。计算该计算机指令的平均时钟数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CPI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和运算速度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MIPS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。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214CC" w:rsidRPr="00F42D2F" w:rsidTr="0046718B">
        <w:tc>
          <w:tcPr>
            <w:tcW w:w="2840" w:type="dxa"/>
          </w:tcPr>
          <w:p w:rsidR="005214CC" w:rsidRPr="00F42D2F" w:rsidRDefault="005214CC" w:rsidP="0046718B">
            <w:pPr>
              <w:widowControl/>
              <w:wordWrap w:val="0"/>
              <w:spacing w:before="100" w:beforeAutospacing="1" w:after="100" w:afterAutospacing="1" w:line="240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F42D2F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指令类型</w:t>
            </w:r>
          </w:p>
        </w:tc>
        <w:tc>
          <w:tcPr>
            <w:tcW w:w="2841" w:type="dxa"/>
          </w:tcPr>
          <w:p w:rsidR="005214CC" w:rsidRPr="00F42D2F" w:rsidRDefault="005214CC" w:rsidP="0046718B">
            <w:pPr>
              <w:widowControl/>
              <w:wordWrap w:val="0"/>
              <w:spacing w:before="100" w:beforeAutospacing="1" w:after="100" w:afterAutospacing="1" w:line="240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F42D2F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指令条数</w:t>
            </w:r>
          </w:p>
        </w:tc>
        <w:tc>
          <w:tcPr>
            <w:tcW w:w="2841" w:type="dxa"/>
          </w:tcPr>
          <w:p w:rsidR="005214CC" w:rsidRPr="00F42D2F" w:rsidRDefault="005214CC" w:rsidP="0046718B">
            <w:pPr>
              <w:widowControl/>
              <w:wordWrap w:val="0"/>
              <w:spacing w:before="100" w:beforeAutospacing="1" w:after="100" w:afterAutospacing="1" w:line="240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F42D2F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指令时钟数</w:t>
            </w:r>
          </w:p>
        </w:tc>
      </w:tr>
      <w:tr w:rsidR="005214CC" w:rsidRPr="00F42D2F" w:rsidTr="0046718B">
        <w:tc>
          <w:tcPr>
            <w:tcW w:w="2840" w:type="dxa"/>
          </w:tcPr>
          <w:p w:rsidR="005214CC" w:rsidRPr="00F42D2F" w:rsidRDefault="005214CC" w:rsidP="0046718B">
            <w:pPr>
              <w:widowControl/>
              <w:wordWrap w:val="0"/>
              <w:spacing w:before="100" w:beforeAutospacing="1" w:after="100" w:afterAutospacing="1" w:line="24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42D2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41" w:type="dxa"/>
          </w:tcPr>
          <w:p w:rsidR="005214CC" w:rsidRPr="00F42D2F" w:rsidRDefault="005214CC" w:rsidP="0046718B">
            <w:pPr>
              <w:widowControl/>
              <w:wordWrap w:val="0"/>
              <w:spacing w:before="100" w:beforeAutospacing="1" w:after="100" w:afterAutospacing="1" w:line="24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42D2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120,000</w:t>
            </w:r>
          </w:p>
        </w:tc>
        <w:tc>
          <w:tcPr>
            <w:tcW w:w="2841" w:type="dxa"/>
          </w:tcPr>
          <w:p w:rsidR="005214CC" w:rsidRPr="00F42D2F" w:rsidRDefault="005214CC" w:rsidP="0046718B">
            <w:pPr>
              <w:widowControl/>
              <w:wordWrap w:val="0"/>
              <w:spacing w:before="100" w:beforeAutospacing="1" w:after="100" w:afterAutospacing="1" w:line="24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42D2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</w:t>
            </w:r>
          </w:p>
        </w:tc>
      </w:tr>
      <w:tr w:rsidR="005214CC" w:rsidRPr="00F42D2F" w:rsidTr="0046718B">
        <w:tc>
          <w:tcPr>
            <w:tcW w:w="2840" w:type="dxa"/>
          </w:tcPr>
          <w:p w:rsidR="005214CC" w:rsidRPr="00F42D2F" w:rsidRDefault="005214CC" w:rsidP="0046718B">
            <w:pPr>
              <w:widowControl/>
              <w:wordWrap w:val="0"/>
              <w:spacing w:before="100" w:beforeAutospacing="1" w:after="100" w:afterAutospacing="1" w:line="24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42D2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41" w:type="dxa"/>
          </w:tcPr>
          <w:p w:rsidR="005214CC" w:rsidRPr="00F42D2F" w:rsidRDefault="005214CC" w:rsidP="0046718B">
            <w:pPr>
              <w:widowControl/>
              <w:wordWrap w:val="0"/>
              <w:spacing w:before="100" w:beforeAutospacing="1" w:after="100" w:afterAutospacing="1" w:line="24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42D2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36,000</w:t>
            </w:r>
          </w:p>
        </w:tc>
        <w:tc>
          <w:tcPr>
            <w:tcW w:w="2841" w:type="dxa"/>
          </w:tcPr>
          <w:p w:rsidR="005214CC" w:rsidRPr="00F42D2F" w:rsidRDefault="005214CC" w:rsidP="0046718B">
            <w:pPr>
              <w:widowControl/>
              <w:wordWrap w:val="0"/>
              <w:spacing w:before="100" w:beforeAutospacing="1" w:after="100" w:afterAutospacing="1" w:line="24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42D2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</w:t>
            </w:r>
          </w:p>
        </w:tc>
      </w:tr>
      <w:tr w:rsidR="005214CC" w:rsidRPr="00F42D2F" w:rsidTr="0046718B">
        <w:tc>
          <w:tcPr>
            <w:tcW w:w="2840" w:type="dxa"/>
          </w:tcPr>
          <w:p w:rsidR="005214CC" w:rsidRPr="00F42D2F" w:rsidRDefault="005214CC" w:rsidP="0046718B">
            <w:pPr>
              <w:widowControl/>
              <w:wordWrap w:val="0"/>
              <w:spacing w:before="100" w:beforeAutospacing="1" w:after="100" w:afterAutospacing="1" w:line="24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42D2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41" w:type="dxa"/>
          </w:tcPr>
          <w:p w:rsidR="005214CC" w:rsidRPr="00F42D2F" w:rsidRDefault="005214CC" w:rsidP="0046718B">
            <w:pPr>
              <w:widowControl/>
              <w:wordWrap w:val="0"/>
              <w:spacing w:before="100" w:beforeAutospacing="1" w:after="100" w:afterAutospacing="1" w:line="24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42D2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24,000</w:t>
            </w:r>
          </w:p>
        </w:tc>
        <w:tc>
          <w:tcPr>
            <w:tcW w:w="2841" w:type="dxa"/>
          </w:tcPr>
          <w:p w:rsidR="005214CC" w:rsidRPr="00F42D2F" w:rsidRDefault="005214CC" w:rsidP="0046718B">
            <w:pPr>
              <w:widowControl/>
              <w:wordWrap w:val="0"/>
              <w:spacing w:before="100" w:beforeAutospacing="1" w:after="100" w:afterAutospacing="1" w:line="24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42D2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</w:t>
            </w:r>
          </w:p>
        </w:tc>
      </w:tr>
      <w:tr w:rsidR="005214CC" w:rsidRPr="00F42D2F" w:rsidTr="0046718B">
        <w:tc>
          <w:tcPr>
            <w:tcW w:w="2840" w:type="dxa"/>
          </w:tcPr>
          <w:p w:rsidR="005214CC" w:rsidRPr="00F42D2F" w:rsidRDefault="005214CC" w:rsidP="0046718B">
            <w:pPr>
              <w:widowControl/>
              <w:wordWrap w:val="0"/>
              <w:spacing w:before="100" w:beforeAutospacing="1" w:after="100" w:afterAutospacing="1" w:line="24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42D2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41" w:type="dxa"/>
          </w:tcPr>
          <w:p w:rsidR="005214CC" w:rsidRPr="00F42D2F" w:rsidRDefault="005214CC" w:rsidP="0046718B">
            <w:pPr>
              <w:widowControl/>
              <w:wordWrap w:val="0"/>
              <w:spacing w:before="100" w:beforeAutospacing="1" w:after="100" w:afterAutospacing="1" w:line="24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42D2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20,000</w:t>
            </w:r>
          </w:p>
        </w:tc>
        <w:tc>
          <w:tcPr>
            <w:tcW w:w="2841" w:type="dxa"/>
          </w:tcPr>
          <w:p w:rsidR="005214CC" w:rsidRPr="00F42D2F" w:rsidRDefault="005214CC" w:rsidP="0046718B">
            <w:pPr>
              <w:widowControl/>
              <w:wordWrap w:val="0"/>
              <w:spacing w:before="100" w:beforeAutospacing="1" w:after="100" w:afterAutospacing="1" w:line="24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42D2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8</w:t>
            </w:r>
          </w:p>
        </w:tc>
      </w:tr>
    </w:tbl>
    <w:p w:rsidR="005214CC" w:rsidRPr="00F42D2F" w:rsidRDefault="00F42D2F" w:rsidP="00F42D2F">
      <w:pPr>
        <w:widowControl/>
        <w:wordWrap w:val="0"/>
        <w:spacing w:beforeLines="50" w:before="156" w:line="240" w:lineRule="exact"/>
        <w:rPr>
          <w:rFonts w:ascii="Times New Roman" w:hAnsi="Times New Roman" w:cs="Times New Roman"/>
          <w:color w:val="000000"/>
          <w:kern w:val="0"/>
          <w:szCs w:val="21"/>
        </w:rPr>
      </w:pPr>
      <w:r w:rsidRPr="00F42D2F">
        <w:rPr>
          <w:rFonts w:ascii="Times New Roman" w:hAnsi="Times New Roman" w:cs="Times New Roman"/>
          <w:color w:val="000000"/>
          <w:kern w:val="0"/>
          <w:szCs w:val="21"/>
        </w:rPr>
        <w:t>（</w:t>
      </w:r>
      <w:r w:rsidRPr="00F42D2F">
        <w:rPr>
          <w:rFonts w:ascii="Times New Roman" w:hAnsi="Times New Roman" w:cs="Times New Roman"/>
          <w:color w:val="000000"/>
          <w:kern w:val="0"/>
          <w:szCs w:val="21"/>
        </w:rPr>
        <w:t>3</w:t>
      </w:r>
      <w:r w:rsidRPr="00F42D2F">
        <w:rPr>
          <w:rFonts w:ascii="Times New Roman" w:hAnsi="Times New Roman" w:cs="Times New Roman"/>
          <w:color w:val="000000"/>
          <w:kern w:val="0"/>
          <w:szCs w:val="21"/>
        </w:rPr>
        <w:t>）</w:t>
      </w:r>
      <w:r w:rsidR="003F1ABF" w:rsidRPr="00F42D2F">
        <w:rPr>
          <w:rFonts w:ascii="Times New Roman" w:hAnsi="Times New Roman" w:cs="Times New Roman"/>
          <w:color w:val="000000"/>
          <w:kern w:val="0"/>
          <w:szCs w:val="21"/>
        </w:rPr>
        <w:t>CRC</w:t>
      </w:r>
      <w:r w:rsidR="003F1ABF" w:rsidRPr="00F42D2F">
        <w:rPr>
          <w:rFonts w:ascii="Times New Roman" w:hAnsi="Times New Roman" w:cs="Times New Roman"/>
          <w:color w:val="000000"/>
          <w:kern w:val="0"/>
          <w:szCs w:val="21"/>
        </w:rPr>
        <w:t>校验的生成多项式</w:t>
      </w:r>
      <w:r w:rsidR="003F1ABF" w:rsidRPr="00F42D2F">
        <w:rPr>
          <w:rFonts w:ascii="Times New Roman" w:hAnsi="Times New Roman" w:cs="Times New Roman"/>
          <w:color w:val="000000"/>
          <w:kern w:val="0"/>
          <w:szCs w:val="21"/>
        </w:rPr>
        <w:t>G(x)=1011</w:t>
      </w:r>
      <w:r w:rsidR="003F1ABF" w:rsidRPr="00F42D2F">
        <w:rPr>
          <w:rFonts w:ascii="Times New Roman" w:hAnsi="Times New Roman" w:cs="Times New Roman"/>
          <w:color w:val="000000"/>
          <w:kern w:val="0"/>
          <w:szCs w:val="21"/>
        </w:rPr>
        <w:t>，求有效信息</w:t>
      </w:r>
      <w:r w:rsidR="003F1ABF" w:rsidRPr="00F42D2F">
        <w:rPr>
          <w:rFonts w:ascii="Times New Roman" w:hAnsi="Times New Roman" w:cs="Times New Roman"/>
          <w:color w:val="000000"/>
          <w:kern w:val="0"/>
          <w:szCs w:val="21"/>
        </w:rPr>
        <w:t>1001</w:t>
      </w:r>
      <w:r w:rsidR="003F1ABF" w:rsidRPr="00F42D2F">
        <w:rPr>
          <w:rFonts w:ascii="Times New Roman" w:hAnsi="Times New Roman" w:cs="Times New Roman"/>
          <w:color w:val="000000"/>
          <w:kern w:val="0"/>
          <w:szCs w:val="21"/>
        </w:rPr>
        <w:t>的</w:t>
      </w:r>
      <w:r w:rsidR="003F1ABF" w:rsidRPr="00F42D2F">
        <w:rPr>
          <w:rFonts w:ascii="Times New Roman" w:hAnsi="Times New Roman" w:cs="Times New Roman"/>
          <w:color w:val="000000"/>
          <w:kern w:val="0"/>
          <w:szCs w:val="21"/>
        </w:rPr>
        <w:t>CRC</w:t>
      </w:r>
      <w:r w:rsidR="003F1ABF" w:rsidRPr="00F42D2F">
        <w:rPr>
          <w:rFonts w:ascii="Times New Roman" w:hAnsi="Times New Roman" w:cs="Times New Roman"/>
          <w:color w:val="000000"/>
          <w:kern w:val="0"/>
          <w:szCs w:val="21"/>
        </w:rPr>
        <w:t>校验码。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</w:p>
    <w:p w:rsidR="005214CC" w:rsidRPr="00F42D2F" w:rsidRDefault="00F42D2F" w:rsidP="00EC0BE7">
      <w:pPr>
        <w:widowControl/>
        <w:wordWrap w:val="0"/>
        <w:spacing w:beforeLines="50" w:before="156" w:line="240" w:lineRule="exact"/>
        <w:rPr>
          <w:rFonts w:ascii="Times New Roman" w:hAnsi="Times New Roman" w:cs="Times New Roman"/>
          <w:color w:val="000000"/>
          <w:kern w:val="0"/>
          <w:szCs w:val="21"/>
        </w:rPr>
      </w:pPr>
      <w:r w:rsidRPr="00F42D2F">
        <w:rPr>
          <w:rFonts w:ascii="Times New Roman" w:hAnsi="Times New Roman" w:cs="Times New Roman"/>
          <w:color w:val="000000"/>
          <w:kern w:val="0"/>
          <w:szCs w:val="21"/>
        </w:rPr>
        <w:t>（</w:t>
      </w:r>
      <w:r w:rsidRPr="00F42D2F">
        <w:rPr>
          <w:rFonts w:ascii="Times New Roman" w:hAnsi="Times New Roman" w:cs="Times New Roman"/>
          <w:color w:val="000000"/>
          <w:kern w:val="0"/>
          <w:szCs w:val="21"/>
        </w:rPr>
        <w:t>4</w:t>
      </w:r>
      <w:r w:rsidRPr="00F42D2F">
        <w:rPr>
          <w:rFonts w:ascii="Times New Roman" w:hAnsi="Times New Roman" w:cs="Times New Roman"/>
          <w:color w:val="000000"/>
          <w:kern w:val="0"/>
          <w:szCs w:val="21"/>
        </w:rPr>
        <w:t>）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设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x=0.01101, y=-0.11010,</w:t>
      </w:r>
      <w:r w:rsidR="00994C19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用变形补码求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2x+y/2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的值。</w:t>
      </w:r>
    </w:p>
    <w:p w:rsidR="005214CC" w:rsidRPr="00F42D2F" w:rsidRDefault="00F42D2F" w:rsidP="00EC0BE7">
      <w:pPr>
        <w:widowControl/>
        <w:wordWrap w:val="0"/>
        <w:spacing w:beforeLines="50" w:before="156" w:line="240" w:lineRule="exact"/>
        <w:rPr>
          <w:rFonts w:ascii="Times New Roman" w:hAnsi="Times New Roman" w:cs="Times New Roman"/>
          <w:color w:val="000000"/>
          <w:kern w:val="0"/>
          <w:szCs w:val="21"/>
        </w:rPr>
      </w:pPr>
      <w:r w:rsidRPr="00F42D2F">
        <w:rPr>
          <w:rFonts w:ascii="Times New Roman" w:hAnsi="Times New Roman" w:cs="Times New Roman"/>
          <w:color w:val="000000"/>
          <w:kern w:val="0"/>
          <w:szCs w:val="21"/>
        </w:rPr>
        <w:t>（</w:t>
      </w:r>
      <w:r w:rsidRPr="00F42D2F">
        <w:rPr>
          <w:rFonts w:ascii="Times New Roman" w:hAnsi="Times New Roman" w:cs="Times New Roman"/>
          <w:color w:val="000000"/>
          <w:kern w:val="0"/>
          <w:szCs w:val="21"/>
        </w:rPr>
        <w:t>5</w:t>
      </w:r>
      <w:r w:rsidRPr="00F42D2F">
        <w:rPr>
          <w:rFonts w:ascii="Times New Roman" w:hAnsi="Times New Roman" w:cs="Times New Roman"/>
          <w:color w:val="000000"/>
          <w:kern w:val="0"/>
          <w:szCs w:val="21"/>
        </w:rPr>
        <w:t>）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求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-5.71875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的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IEEE32</w:t>
      </w:r>
      <w:r w:rsidR="005214CC" w:rsidRPr="00F42D2F">
        <w:rPr>
          <w:rFonts w:ascii="Times New Roman" w:hAnsi="Times New Roman" w:cs="Times New Roman"/>
          <w:color w:val="000000"/>
          <w:kern w:val="0"/>
          <w:szCs w:val="21"/>
        </w:rPr>
        <w:t>位浮点数</w:t>
      </w:r>
    </w:p>
    <w:p w:rsidR="00D85CC9" w:rsidRPr="00F42D2F" w:rsidRDefault="00F42D2F" w:rsidP="00D842C2">
      <w:pPr>
        <w:spacing w:line="380" w:lineRule="atLeast"/>
        <w:outlineLvl w:val="0"/>
        <w:rPr>
          <w:rFonts w:ascii="Times New Roman" w:hAnsi="Times New Roman" w:cs="Times New Roman"/>
          <w:szCs w:val="21"/>
        </w:rPr>
      </w:pPr>
      <w:r w:rsidRPr="00F42D2F">
        <w:rPr>
          <w:rFonts w:ascii="Times New Roman" w:hAnsi="Times New Roman" w:cs="Times New Roman"/>
          <w:szCs w:val="21"/>
        </w:rPr>
        <w:t>（</w:t>
      </w:r>
      <w:r w:rsidRPr="00F42D2F">
        <w:rPr>
          <w:rFonts w:ascii="Times New Roman" w:hAnsi="Times New Roman" w:cs="Times New Roman"/>
          <w:szCs w:val="21"/>
        </w:rPr>
        <w:t>6</w:t>
      </w:r>
      <w:r w:rsidRPr="00F42D2F">
        <w:rPr>
          <w:rFonts w:ascii="Times New Roman" w:hAnsi="Times New Roman" w:cs="Times New Roman"/>
          <w:szCs w:val="21"/>
        </w:rPr>
        <w:t>）</w:t>
      </w:r>
      <w:r w:rsidR="00D85CC9" w:rsidRPr="00F42D2F">
        <w:rPr>
          <w:rFonts w:ascii="Times New Roman" w:hAnsi="Times New Roman" w:cs="Times New Roman"/>
          <w:szCs w:val="21"/>
        </w:rPr>
        <w:t>设有两个十进制数：</w:t>
      </w:r>
      <w:r w:rsidR="00D85CC9" w:rsidRPr="00F42D2F">
        <w:rPr>
          <w:rFonts w:ascii="Times New Roman" w:hAnsi="Times New Roman" w:cs="Times New Roman"/>
          <w:szCs w:val="21"/>
        </w:rPr>
        <w:t>x= -0.875×2</w:t>
      </w:r>
      <w:r w:rsidR="00D85CC9" w:rsidRPr="00F42D2F">
        <w:rPr>
          <w:rFonts w:ascii="Times New Roman" w:hAnsi="Times New Roman" w:cs="Times New Roman"/>
          <w:szCs w:val="21"/>
          <w:vertAlign w:val="superscript"/>
        </w:rPr>
        <w:t>1</w:t>
      </w:r>
      <w:r w:rsidR="00D85CC9" w:rsidRPr="00F42D2F">
        <w:rPr>
          <w:rFonts w:ascii="Times New Roman" w:hAnsi="Times New Roman" w:cs="Times New Roman"/>
          <w:szCs w:val="21"/>
        </w:rPr>
        <w:t>, y=0.625×2</w:t>
      </w:r>
      <w:r w:rsidR="00D85CC9" w:rsidRPr="00F42D2F">
        <w:rPr>
          <w:rFonts w:ascii="Times New Roman" w:hAnsi="Times New Roman" w:cs="Times New Roman"/>
          <w:szCs w:val="21"/>
          <w:vertAlign w:val="superscript"/>
        </w:rPr>
        <w:t xml:space="preserve">2 </w:t>
      </w:r>
      <w:r w:rsidR="00D85CC9" w:rsidRPr="00F42D2F">
        <w:rPr>
          <w:rFonts w:ascii="Times New Roman" w:hAnsi="Times New Roman" w:cs="Times New Roman"/>
          <w:szCs w:val="21"/>
        </w:rPr>
        <w:t xml:space="preserve">                      </w:t>
      </w:r>
    </w:p>
    <w:p w:rsidR="00D85CC9" w:rsidRPr="00F42D2F" w:rsidRDefault="00D85CC9" w:rsidP="00D85CC9">
      <w:pPr>
        <w:ind w:left="420"/>
        <w:rPr>
          <w:rFonts w:ascii="Times New Roman" w:hAnsi="Times New Roman" w:cs="Times New Roman"/>
          <w:szCs w:val="21"/>
        </w:rPr>
      </w:pPr>
      <w:r w:rsidRPr="00F42D2F">
        <w:rPr>
          <w:rFonts w:ascii="Times New Roman" w:hAnsi="Times New Roman" w:cs="Times New Roman"/>
          <w:szCs w:val="21"/>
        </w:rPr>
        <w:t>（</w:t>
      </w:r>
      <w:r w:rsidRPr="00F42D2F">
        <w:rPr>
          <w:rFonts w:ascii="Times New Roman" w:hAnsi="Times New Roman" w:cs="Times New Roman"/>
          <w:szCs w:val="21"/>
        </w:rPr>
        <w:t>a</w:t>
      </w:r>
      <w:r w:rsidRPr="00F42D2F">
        <w:rPr>
          <w:rFonts w:ascii="Times New Roman" w:hAnsi="Times New Roman" w:cs="Times New Roman"/>
          <w:szCs w:val="21"/>
        </w:rPr>
        <w:t>）将</w:t>
      </w:r>
      <w:r w:rsidRPr="00F42D2F">
        <w:rPr>
          <w:rFonts w:ascii="Times New Roman" w:hAnsi="Times New Roman" w:cs="Times New Roman"/>
          <w:szCs w:val="21"/>
        </w:rPr>
        <w:t>x</w:t>
      </w:r>
      <w:r w:rsidRPr="00F42D2F">
        <w:rPr>
          <w:rFonts w:ascii="Times New Roman" w:hAnsi="Times New Roman" w:cs="Times New Roman"/>
          <w:szCs w:val="21"/>
        </w:rPr>
        <w:t>，</w:t>
      </w:r>
      <w:r w:rsidRPr="00F42D2F">
        <w:rPr>
          <w:rFonts w:ascii="Times New Roman" w:hAnsi="Times New Roman" w:cs="Times New Roman"/>
          <w:szCs w:val="21"/>
        </w:rPr>
        <w:t>y</w:t>
      </w:r>
      <w:r w:rsidRPr="00F42D2F">
        <w:rPr>
          <w:rFonts w:ascii="Times New Roman" w:hAnsi="Times New Roman" w:cs="Times New Roman"/>
          <w:szCs w:val="21"/>
        </w:rPr>
        <w:t>的尾数转换为二进制补码形式。</w:t>
      </w:r>
      <w:r w:rsidRPr="00F42D2F">
        <w:rPr>
          <w:rFonts w:ascii="Times New Roman" w:hAnsi="Times New Roman" w:cs="Times New Roman"/>
          <w:szCs w:val="21"/>
        </w:rPr>
        <w:t xml:space="preserve"> </w:t>
      </w:r>
      <w:r w:rsidR="00F42D2F">
        <w:rPr>
          <w:rFonts w:ascii="Times New Roman" w:hAnsi="Times New Roman" w:cs="Times New Roman" w:hint="eastAsia"/>
          <w:szCs w:val="21"/>
        </w:rPr>
        <w:t xml:space="preserve"> </w:t>
      </w:r>
    </w:p>
    <w:p w:rsidR="00D85CC9" w:rsidRPr="00F42D2F" w:rsidRDefault="00D85CC9" w:rsidP="00D85CC9">
      <w:pPr>
        <w:ind w:left="420"/>
        <w:rPr>
          <w:rFonts w:ascii="Times New Roman" w:hAnsi="Times New Roman" w:cs="Times New Roman"/>
          <w:szCs w:val="21"/>
        </w:rPr>
      </w:pPr>
      <w:r w:rsidRPr="00F42D2F">
        <w:rPr>
          <w:rFonts w:ascii="Times New Roman" w:hAnsi="Times New Roman" w:cs="Times New Roman"/>
          <w:szCs w:val="21"/>
        </w:rPr>
        <w:t>（</w:t>
      </w:r>
      <w:r w:rsidRPr="00F42D2F">
        <w:rPr>
          <w:rFonts w:ascii="Times New Roman" w:hAnsi="Times New Roman" w:cs="Times New Roman"/>
          <w:szCs w:val="21"/>
        </w:rPr>
        <w:t>b</w:t>
      </w:r>
      <w:r w:rsidRPr="00F42D2F">
        <w:rPr>
          <w:rFonts w:ascii="Times New Roman" w:hAnsi="Times New Roman" w:cs="Times New Roman"/>
          <w:szCs w:val="21"/>
        </w:rPr>
        <w:t>）</w:t>
      </w:r>
      <w:proofErr w:type="gramStart"/>
      <w:r w:rsidRPr="00F42D2F">
        <w:rPr>
          <w:rFonts w:ascii="Times New Roman" w:hAnsi="Times New Roman" w:cs="Times New Roman"/>
          <w:szCs w:val="21"/>
        </w:rPr>
        <w:t>设阶码</w:t>
      </w:r>
      <w:proofErr w:type="gramEnd"/>
      <w:r w:rsidRPr="00F42D2F">
        <w:rPr>
          <w:rFonts w:ascii="Times New Roman" w:hAnsi="Times New Roman" w:cs="Times New Roman"/>
          <w:szCs w:val="21"/>
        </w:rPr>
        <w:t>2</w:t>
      </w:r>
      <w:r w:rsidRPr="00F42D2F">
        <w:rPr>
          <w:rFonts w:ascii="Times New Roman" w:hAnsi="Times New Roman" w:cs="Times New Roman"/>
          <w:szCs w:val="21"/>
        </w:rPr>
        <w:t>位，阶符</w:t>
      </w:r>
      <w:r w:rsidRPr="00F42D2F">
        <w:rPr>
          <w:rFonts w:ascii="Times New Roman" w:hAnsi="Times New Roman" w:cs="Times New Roman"/>
          <w:szCs w:val="21"/>
        </w:rPr>
        <w:t>1</w:t>
      </w:r>
      <w:r w:rsidRPr="00F42D2F">
        <w:rPr>
          <w:rFonts w:ascii="Times New Roman" w:hAnsi="Times New Roman" w:cs="Times New Roman"/>
          <w:szCs w:val="21"/>
        </w:rPr>
        <w:t>位，数符</w:t>
      </w:r>
      <w:r w:rsidRPr="00F42D2F">
        <w:rPr>
          <w:rFonts w:ascii="Times New Roman" w:hAnsi="Times New Roman" w:cs="Times New Roman"/>
          <w:szCs w:val="21"/>
        </w:rPr>
        <w:t>1</w:t>
      </w:r>
      <w:r w:rsidRPr="00F42D2F">
        <w:rPr>
          <w:rFonts w:ascii="Times New Roman" w:hAnsi="Times New Roman" w:cs="Times New Roman"/>
          <w:szCs w:val="21"/>
        </w:rPr>
        <w:t>位，尾数</w:t>
      </w:r>
      <w:r w:rsidRPr="00F42D2F">
        <w:rPr>
          <w:rFonts w:ascii="Times New Roman" w:hAnsi="Times New Roman" w:cs="Times New Roman"/>
          <w:szCs w:val="21"/>
        </w:rPr>
        <w:t>3</w:t>
      </w:r>
      <w:r w:rsidRPr="00F42D2F">
        <w:rPr>
          <w:rFonts w:ascii="Times New Roman" w:hAnsi="Times New Roman" w:cs="Times New Roman"/>
          <w:szCs w:val="21"/>
        </w:rPr>
        <w:t>位。通过补码运算规则求出</w:t>
      </w:r>
      <w:r w:rsidRPr="00F42D2F">
        <w:rPr>
          <w:rFonts w:ascii="Times New Roman" w:hAnsi="Times New Roman" w:cs="Times New Roman"/>
          <w:szCs w:val="21"/>
        </w:rPr>
        <w:t>z=x-y</w:t>
      </w:r>
      <w:r w:rsidRPr="00F42D2F">
        <w:rPr>
          <w:rFonts w:ascii="Times New Roman" w:hAnsi="Times New Roman" w:cs="Times New Roman"/>
          <w:szCs w:val="21"/>
        </w:rPr>
        <w:t>的二进制浮点规格化结果。</w:t>
      </w:r>
      <w:r w:rsidR="00F42D2F">
        <w:rPr>
          <w:rFonts w:ascii="Times New Roman" w:hAnsi="Times New Roman" w:cs="Times New Roman" w:hint="eastAsia"/>
          <w:szCs w:val="21"/>
        </w:rPr>
        <w:t xml:space="preserve"> </w:t>
      </w:r>
    </w:p>
    <w:p w:rsidR="009D0A37" w:rsidRDefault="003F1ABF" w:rsidP="00EC0BE7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kern w:val="0"/>
          <w:szCs w:val="21"/>
        </w:rPr>
      </w:pPr>
      <w:r w:rsidRPr="00F42D2F">
        <w:rPr>
          <w:rFonts w:ascii="Times New Roman" w:hAnsi="Times New Roman" w:cs="Times New Roman"/>
          <w:color w:val="000000"/>
          <w:kern w:val="0"/>
          <w:szCs w:val="21"/>
        </w:rPr>
        <w:t>（</w:t>
      </w:r>
      <w:r w:rsidR="00F42D2F" w:rsidRPr="00F42D2F">
        <w:rPr>
          <w:rFonts w:ascii="Times New Roman" w:hAnsi="Times New Roman" w:cs="Times New Roman"/>
          <w:color w:val="000000"/>
          <w:kern w:val="0"/>
          <w:szCs w:val="21"/>
        </w:rPr>
        <w:t>7</w:t>
      </w:r>
      <w:r w:rsidRPr="00F42D2F">
        <w:rPr>
          <w:rFonts w:ascii="Times New Roman" w:hAnsi="Times New Roman" w:cs="Times New Roman"/>
          <w:color w:val="000000"/>
          <w:kern w:val="0"/>
          <w:szCs w:val="21"/>
        </w:rPr>
        <w:t>）已知二进制</w:t>
      </w:r>
      <w:r w:rsidRPr="00F42D2F">
        <w:rPr>
          <w:rFonts w:ascii="Times New Roman" w:hAnsi="Times New Roman" w:cs="Times New Roman"/>
          <w:color w:val="000000"/>
          <w:kern w:val="0"/>
          <w:szCs w:val="21"/>
        </w:rPr>
        <w:t>8</w:t>
      </w:r>
      <w:r w:rsidRPr="00F42D2F">
        <w:rPr>
          <w:rFonts w:ascii="Times New Roman" w:hAnsi="Times New Roman" w:cs="Times New Roman"/>
          <w:color w:val="000000"/>
          <w:kern w:val="0"/>
          <w:szCs w:val="21"/>
        </w:rPr>
        <w:t>位定点整数：</w:t>
      </w:r>
      <w:r w:rsidRPr="00F42D2F">
        <w:rPr>
          <w:rFonts w:ascii="Times New Roman" w:hAnsi="Times New Roman" w:cs="Times New Roman"/>
          <w:color w:val="000000"/>
          <w:kern w:val="0"/>
          <w:szCs w:val="21"/>
        </w:rPr>
        <w:t>[x1]</w:t>
      </w:r>
      <w:r w:rsidRPr="00F42D2F"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>原</w:t>
      </w:r>
      <w:r w:rsidRPr="00F42D2F">
        <w:rPr>
          <w:rFonts w:ascii="Times New Roman" w:hAnsi="Times New Roman" w:cs="Times New Roman"/>
          <w:color w:val="000000"/>
          <w:kern w:val="0"/>
          <w:szCs w:val="21"/>
        </w:rPr>
        <w:t xml:space="preserve"> = 10010001</w:t>
      </w:r>
      <w:r w:rsidRPr="00F42D2F">
        <w:rPr>
          <w:rFonts w:ascii="Times New Roman" w:hAnsi="Times New Roman" w:cs="Times New Roman"/>
          <w:color w:val="000000"/>
          <w:kern w:val="0"/>
          <w:szCs w:val="21"/>
        </w:rPr>
        <w:t>，</w:t>
      </w:r>
      <w:r w:rsidRPr="00F42D2F">
        <w:rPr>
          <w:rFonts w:ascii="Times New Roman" w:hAnsi="Times New Roman" w:cs="Times New Roman"/>
          <w:color w:val="000000"/>
          <w:kern w:val="0"/>
          <w:szCs w:val="21"/>
        </w:rPr>
        <w:t>[x2]</w:t>
      </w:r>
      <w:r w:rsidRPr="00F42D2F"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>原</w:t>
      </w:r>
      <w:r w:rsidRPr="00F42D2F">
        <w:rPr>
          <w:rFonts w:ascii="Times New Roman" w:hAnsi="Times New Roman" w:cs="Times New Roman"/>
          <w:color w:val="000000"/>
          <w:kern w:val="0"/>
          <w:szCs w:val="21"/>
        </w:rPr>
        <w:t>= 11010101</w:t>
      </w:r>
      <w:r w:rsidRPr="00F42D2F">
        <w:rPr>
          <w:rFonts w:ascii="Times New Roman" w:hAnsi="Times New Roman" w:cs="Times New Roman"/>
          <w:color w:val="000000"/>
          <w:kern w:val="0"/>
          <w:szCs w:val="21"/>
        </w:rPr>
        <w:t>，</w:t>
      </w:r>
      <w:r w:rsidRPr="00F42D2F">
        <w:rPr>
          <w:rFonts w:ascii="Times New Roman" w:hAnsi="Times New Roman" w:cs="Times New Roman"/>
          <w:color w:val="000000"/>
          <w:kern w:val="0"/>
          <w:szCs w:val="21"/>
        </w:rPr>
        <w:t>[y1]</w:t>
      </w:r>
      <w:r w:rsidRPr="00F42D2F"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>原</w:t>
      </w:r>
      <w:r w:rsidRPr="00F42D2F"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 xml:space="preserve"> </w:t>
      </w:r>
      <w:r w:rsidRPr="00F42D2F">
        <w:rPr>
          <w:rFonts w:ascii="Times New Roman" w:hAnsi="Times New Roman" w:cs="Times New Roman"/>
          <w:color w:val="000000"/>
          <w:kern w:val="0"/>
          <w:szCs w:val="21"/>
        </w:rPr>
        <w:t>= 11101111</w:t>
      </w:r>
      <w:r w:rsidRPr="00F42D2F">
        <w:rPr>
          <w:rFonts w:ascii="Times New Roman" w:hAnsi="Times New Roman" w:cs="Times New Roman"/>
          <w:color w:val="000000"/>
          <w:kern w:val="0"/>
          <w:szCs w:val="21"/>
        </w:rPr>
        <w:t>，</w:t>
      </w:r>
      <w:r w:rsidR="00F42D2F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  </w:t>
      </w:r>
      <w:r w:rsidRPr="00F42D2F">
        <w:rPr>
          <w:rFonts w:ascii="Times New Roman" w:hAnsi="Times New Roman" w:cs="Times New Roman"/>
          <w:color w:val="000000"/>
          <w:kern w:val="0"/>
          <w:szCs w:val="21"/>
        </w:rPr>
        <w:t>[y2]</w:t>
      </w:r>
      <w:r w:rsidRPr="00F42D2F"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>原</w:t>
      </w:r>
      <w:r w:rsidR="00EC0BE7">
        <w:rPr>
          <w:rFonts w:ascii="Times New Roman" w:hAnsi="Times New Roman" w:cs="Times New Roman"/>
          <w:color w:val="000000"/>
          <w:kern w:val="0"/>
          <w:szCs w:val="21"/>
        </w:rPr>
        <w:t>=10101100</w:t>
      </w:r>
      <w:r w:rsidRPr="00F42D2F">
        <w:rPr>
          <w:rFonts w:ascii="Times New Roman" w:hAnsi="Times New Roman" w:cs="Times New Roman"/>
          <w:color w:val="000000"/>
          <w:kern w:val="0"/>
          <w:szCs w:val="21"/>
        </w:rPr>
        <w:t>。试用补码加法计算下列两式的值，并判断是否存在溢出？</w:t>
      </w:r>
      <w:r w:rsidR="00F42D2F" w:rsidRPr="00F42D2F">
        <w:rPr>
          <w:rFonts w:ascii="Times New Roman" w:hAnsi="Times New Roman" w:cs="Times New Roman"/>
          <w:color w:val="000000"/>
          <w:kern w:val="0"/>
          <w:szCs w:val="21"/>
        </w:rPr>
        <w:t xml:space="preserve">           </w:t>
      </w:r>
      <w:r w:rsidRPr="00F42D2F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Pr="00F42D2F">
        <w:rPr>
          <w:rFonts w:ascii="Times New Roman" w:hAnsi="Times New Roman" w:cs="Times New Roman"/>
          <w:color w:val="000000"/>
          <w:kern w:val="0"/>
          <w:szCs w:val="21"/>
        </w:rPr>
        <w:t>（</w:t>
      </w:r>
      <w:r w:rsidRPr="00F42D2F">
        <w:rPr>
          <w:rFonts w:ascii="Times New Roman" w:hAnsi="Times New Roman" w:cs="Times New Roman"/>
          <w:color w:val="000000"/>
          <w:kern w:val="0"/>
          <w:szCs w:val="21"/>
        </w:rPr>
        <w:t>a</w:t>
      </w:r>
      <w:r w:rsidRPr="00F42D2F">
        <w:rPr>
          <w:rFonts w:ascii="Times New Roman" w:hAnsi="Times New Roman" w:cs="Times New Roman"/>
          <w:color w:val="000000"/>
          <w:kern w:val="0"/>
          <w:szCs w:val="21"/>
        </w:rPr>
        <w:t>）</w:t>
      </w:r>
      <w:r w:rsidRPr="00F42D2F">
        <w:rPr>
          <w:rFonts w:ascii="Times New Roman" w:hAnsi="Times New Roman" w:cs="Times New Roman"/>
          <w:color w:val="000000"/>
          <w:kern w:val="0"/>
          <w:szCs w:val="21"/>
        </w:rPr>
        <w:t xml:space="preserve"> [x1+y1]</w:t>
      </w:r>
      <w:r w:rsidRPr="00F42D2F"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>补</w:t>
      </w:r>
      <w:r w:rsidRPr="00F42D2F">
        <w:rPr>
          <w:rFonts w:ascii="Times New Roman" w:hAnsi="Times New Roman" w:cs="Times New Roman"/>
          <w:color w:val="000000"/>
          <w:kern w:val="0"/>
          <w:szCs w:val="21"/>
        </w:rPr>
        <w:t>；</w:t>
      </w:r>
      <w:r w:rsidRPr="00F42D2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F42D2F">
        <w:rPr>
          <w:rFonts w:ascii="Times New Roman" w:hAnsi="Times New Roman" w:cs="Times New Roman"/>
          <w:color w:val="000000"/>
          <w:kern w:val="0"/>
          <w:szCs w:val="21"/>
        </w:rPr>
        <w:t>（</w:t>
      </w:r>
      <w:r w:rsidRPr="00F42D2F">
        <w:rPr>
          <w:rFonts w:ascii="Times New Roman" w:hAnsi="Times New Roman" w:cs="Times New Roman"/>
          <w:color w:val="000000"/>
          <w:kern w:val="0"/>
          <w:szCs w:val="21"/>
        </w:rPr>
        <w:t>b</w:t>
      </w:r>
      <w:r w:rsidRPr="00F42D2F">
        <w:rPr>
          <w:rFonts w:ascii="Times New Roman" w:hAnsi="Times New Roman" w:cs="Times New Roman"/>
          <w:color w:val="000000"/>
          <w:kern w:val="0"/>
          <w:szCs w:val="21"/>
        </w:rPr>
        <w:t>）</w:t>
      </w:r>
      <w:r w:rsidRPr="00F42D2F">
        <w:rPr>
          <w:rFonts w:ascii="Times New Roman" w:hAnsi="Times New Roman" w:cs="Times New Roman"/>
          <w:color w:val="000000"/>
          <w:kern w:val="0"/>
          <w:szCs w:val="21"/>
        </w:rPr>
        <w:t>[x2+y2]</w:t>
      </w:r>
      <w:r w:rsidRPr="00F42D2F"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>补</w:t>
      </w:r>
      <w:r w:rsidRPr="00F42D2F">
        <w:rPr>
          <w:rFonts w:ascii="Times New Roman" w:hAnsi="Times New Roman" w:cs="Times New Roman"/>
          <w:color w:val="000000"/>
          <w:kern w:val="0"/>
          <w:szCs w:val="21"/>
        </w:rPr>
        <w:t>；</w:t>
      </w:r>
      <w:r w:rsidR="00F42D2F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</w:p>
    <w:p w:rsidR="00202AAB" w:rsidRDefault="00202AAB" w:rsidP="00EC0BE7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lastRenderedPageBreak/>
        <w:t>参考解析：</w:t>
      </w:r>
    </w:p>
    <w:p w:rsidR="00202AAB" w:rsidRPr="0093636D" w:rsidRDefault="00202AAB" w:rsidP="00202AAB">
      <w:pPr>
        <w:widowControl/>
        <w:wordWrap w:val="0"/>
        <w:spacing w:line="280" w:lineRule="exact"/>
        <w:rPr>
          <w:rFonts w:ascii="黑体" w:eastAsia="黑体" w:hAnsi="黑体" w:cs="Times New Roman"/>
          <w:color w:val="000000"/>
          <w:kern w:val="0"/>
          <w:sz w:val="24"/>
          <w:szCs w:val="24"/>
        </w:rPr>
      </w:pPr>
      <w:r w:rsidRPr="0093636D">
        <w:rPr>
          <w:rFonts w:ascii="黑体" w:eastAsia="黑体" w:hAnsi="黑体" w:cs="Times New Roman" w:hint="eastAsia"/>
          <w:color w:val="000000"/>
          <w:kern w:val="0"/>
          <w:sz w:val="24"/>
          <w:szCs w:val="24"/>
        </w:rPr>
        <w:t>第一部分：选择题</w:t>
      </w:r>
    </w:p>
    <w:p w:rsidR="00202AAB" w:rsidRDefault="00202AAB" w:rsidP="00202AAB">
      <w:pPr>
        <w:numPr>
          <w:ilvl w:val="0"/>
          <w:numId w:val="17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kern w:val="0"/>
          <w:szCs w:val="21"/>
        </w:rPr>
      </w:pPr>
      <w:bookmarkStart w:id="0" w:name="_GoBack"/>
      <w:bookmarkEnd w:id="0"/>
      <w:r>
        <w:rPr>
          <w:rFonts w:ascii="Times New Roman" w:hAnsi="Times New Roman" w:cs="Times New Roman" w:hint="eastAsia"/>
          <w:color w:val="000000"/>
          <w:kern w:val="0"/>
          <w:szCs w:val="21"/>
        </w:rPr>
        <w:t>（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2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2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、（</w:t>
      </w:r>
      <w:r w:rsidR="00F32CE6">
        <w:rPr>
          <w:rFonts w:ascii="Times New Roman" w:hAnsi="Times New Roman" w:cs="Times New Roman" w:hint="eastAsia"/>
          <w:color w:val="000000"/>
          <w:kern w:val="0"/>
          <w:szCs w:val="21"/>
        </w:rPr>
        <w:t>1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 3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、（</w:t>
      </w:r>
      <w:r w:rsidR="00F32CE6">
        <w:rPr>
          <w:rFonts w:ascii="Times New Roman" w:hAnsi="Times New Roman" w:cs="Times New Roman" w:hint="eastAsia"/>
          <w:color w:val="000000"/>
          <w:kern w:val="0"/>
          <w:szCs w:val="21"/>
        </w:rPr>
        <w:t>3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4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、（</w:t>
      </w:r>
      <w:r w:rsidR="00F32CE6">
        <w:rPr>
          <w:rFonts w:ascii="Times New Roman" w:hAnsi="Times New Roman" w:cs="Times New Roman" w:hint="eastAsia"/>
          <w:color w:val="000000"/>
          <w:kern w:val="0"/>
          <w:szCs w:val="21"/>
        </w:rPr>
        <w:t>3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5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、（</w:t>
      </w:r>
      <w:r w:rsidR="00F32CE6">
        <w:rPr>
          <w:rFonts w:ascii="Times New Roman" w:hAnsi="Times New Roman" w:cs="Times New Roman" w:hint="eastAsia"/>
          <w:color w:val="000000"/>
          <w:kern w:val="0"/>
          <w:szCs w:val="21"/>
        </w:rPr>
        <w:t>3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</w:t>
      </w:r>
    </w:p>
    <w:p w:rsidR="00202AAB" w:rsidRDefault="00202AAB" w:rsidP="00202AAB">
      <w:pPr>
        <w:autoSpaceDE w:val="0"/>
        <w:autoSpaceDN w:val="0"/>
        <w:adjustRightInd w:val="0"/>
        <w:spacing w:line="276" w:lineRule="auto"/>
        <w:ind w:firstLineChars="200" w:firstLine="42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6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、（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 w:rsidR="00F32CE6">
        <w:rPr>
          <w:rFonts w:ascii="Times New Roman" w:hAnsi="Times New Roman" w:cs="Times New Roman" w:hint="eastAsia"/>
          <w:color w:val="000000"/>
          <w:kern w:val="0"/>
          <w:szCs w:val="21"/>
        </w:rPr>
        <w:t>3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 7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、（</w:t>
      </w:r>
      <w:r w:rsidR="00F32CE6">
        <w:rPr>
          <w:rFonts w:ascii="Times New Roman" w:hAnsi="Times New Roman" w:cs="Times New Roman" w:hint="eastAsia"/>
          <w:color w:val="000000"/>
          <w:kern w:val="0"/>
          <w:szCs w:val="21"/>
        </w:rPr>
        <w:t>2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 8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、（</w:t>
      </w:r>
      <w:r w:rsidR="00F32CE6">
        <w:rPr>
          <w:rFonts w:ascii="Times New Roman" w:hAnsi="Times New Roman" w:cs="Times New Roman" w:hint="eastAsia"/>
          <w:color w:val="000000"/>
          <w:kern w:val="0"/>
          <w:szCs w:val="21"/>
        </w:rPr>
        <w:t>4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9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、（</w:t>
      </w:r>
      <w:r w:rsidR="00F32CE6">
        <w:rPr>
          <w:rFonts w:ascii="Times New Roman" w:hAnsi="Times New Roman" w:cs="Times New Roman" w:hint="eastAsia"/>
          <w:color w:val="000000"/>
          <w:kern w:val="0"/>
          <w:szCs w:val="21"/>
        </w:rPr>
        <w:t>3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10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、（</w:t>
      </w:r>
      <w:r w:rsidR="00F32CE6">
        <w:rPr>
          <w:rFonts w:ascii="Times New Roman" w:hAnsi="Times New Roman" w:cs="Times New Roman" w:hint="eastAsia"/>
          <w:color w:val="000000"/>
          <w:kern w:val="0"/>
          <w:szCs w:val="21"/>
        </w:rPr>
        <w:t>1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</w:p>
    <w:p w:rsidR="00202AAB" w:rsidRDefault="00202AAB" w:rsidP="00202AAB">
      <w:pPr>
        <w:autoSpaceDE w:val="0"/>
        <w:autoSpaceDN w:val="0"/>
        <w:adjustRightInd w:val="0"/>
        <w:spacing w:line="276" w:lineRule="auto"/>
        <w:ind w:left="36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11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、（</w:t>
      </w:r>
      <w:r w:rsidR="00F32CE6">
        <w:rPr>
          <w:rFonts w:ascii="Times New Roman" w:hAnsi="Times New Roman" w:cs="Times New Roman" w:hint="eastAsia"/>
          <w:color w:val="000000"/>
          <w:kern w:val="0"/>
          <w:szCs w:val="21"/>
        </w:rPr>
        <w:t>3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12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、（</w:t>
      </w:r>
      <w:r w:rsidR="00F32CE6">
        <w:rPr>
          <w:rFonts w:ascii="Times New Roman" w:hAnsi="Times New Roman" w:cs="Times New Roman" w:hint="eastAsia"/>
          <w:color w:val="000000"/>
          <w:kern w:val="0"/>
          <w:szCs w:val="21"/>
        </w:rPr>
        <w:t>2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13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、（</w:t>
      </w:r>
      <w:r w:rsidR="00F32CE6">
        <w:rPr>
          <w:rFonts w:ascii="Times New Roman" w:hAnsi="Times New Roman" w:cs="Times New Roman" w:hint="eastAsia"/>
          <w:color w:val="000000"/>
          <w:kern w:val="0"/>
          <w:szCs w:val="21"/>
        </w:rPr>
        <w:t>1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14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、</w:t>
      </w:r>
      <w:r w:rsidR="00F32CE6">
        <w:rPr>
          <w:rFonts w:ascii="Times New Roman" w:hAnsi="Times New Roman" w:cs="Times New Roman" w:hint="eastAsia"/>
          <w:color w:val="000000"/>
          <w:kern w:val="0"/>
          <w:szCs w:val="21"/>
        </w:rPr>
        <w:t>（</w:t>
      </w:r>
      <w:r w:rsidR="00F32CE6">
        <w:rPr>
          <w:rFonts w:ascii="Times New Roman" w:hAnsi="Times New Roman" w:cs="Times New Roman" w:hint="eastAsia"/>
          <w:color w:val="000000"/>
          <w:kern w:val="0"/>
          <w:szCs w:val="21"/>
        </w:rPr>
        <w:t>1</w:t>
      </w:r>
      <w:r w:rsidR="00F32CE6"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15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、（</w:t>
      </w:r>
      <w:r w:rsidR="00F32CE6">
        <w:rPr>
          <w:rFonts w:ascii="Times New Roman" w:hAnsi="Times New Roman" w:cs="Times New Roman" w:hint="eastAsia"/>
          <w:color w:val="000000"/>
          <w:kern w:val="0"/>
          <w:szCs w:val="21"/>
        </w:rPr>
        <w:t>2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</w:p>
    <w:p w:rsidR="00202AAB" w:rsidRDefault="00202AAB" w:rsidP="00202AAB">
      <w:pPr>
        <w:autoSpaceDE w:val="0"/>
        <w:autoSpaceDN w:val="0"/>
        <w:adjustRightInd w:val="0"/>
        <w:spacing w:line="276" w:lineRule="auto"/>
        <w:ind w:left="36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16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、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（</w:t>
      </w:r>
      <w:r w:rsidR="00F32CE6">
        <w:rPr>
          <w:rFonts w:ascii="Times New Roman" w:hAnsi="Times New Roman" w:cs="Times New Roman" w:hint="eastAsia"/>
          <w:color w:val="000000"/>
          <w:kern w:val="0"/>
          <w:szCs w:val="21"/>
        </w:rPr>
        <w:t>2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 17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、（</w:t>
      </w:r>
      <w:r w:rsidR="00F32CE6">
        <w:rPr>
          <w:rFonts w:ascii="Times New Roman" w:hAnsi="Times New Roman" w:cs="Times New Roman" w:hint="eastAsia"/>
          <w:color w:val="000000"/>
          <w:kern w:val="0"/>
          <w:szCs w:val="21"/>
        </w:rPr>
        <w:t>4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18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、（</w:t>
      </w:r>
      <w:r w:rsidR="00F32CE6">
        <w:rPr>
          <w:rFonts w:ascii="Times New Roman" w:hAnsi="Times New Roman" w:cs="Times New Roman" w:hint="eastAsia"/>
          <w:color w:val="000000"/>
          <w:kern w:val="0"/>
          <w:szCs w:val="21"/>
        </w:rPr>
        <w:t>4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</w:p>
    <w:p w:rsidR="00202AAB" w:rsidRPr="00202AAB" w:rsidRDefault="00202AAB" w:rsidP="00202AAB">
      <w:pPr>
        <w:widowControl/>
        <w:wordWrap w:val="0"/>
        <w:spacing w:beforeLines="50" w:before="156" w:line="280" w:lineRule="exact"/>
        <w:jc w:val="left"/>
        <w:rPr>
          <w:rFonts w:ascii="黑体" w:eastAsia="黑体" w:hAnsi="黑体" w:cs="Times New Roman"/>
          <w:b/>
          <w:color w:val="000000"/>
          <w:kern w:val="0"/>
          <w:sz w:val="24"/>
          <w:szCs w:val="24"/>
        </w:rPr>
      </w:pPr>
      <w:r w:rsidRPr="0093636D">
        <w:rPr>
          <w:rFonts w:ascii="黑体" w:eastAsia="黑体" w:hAnsi="黑体" w:cs="Times New Roman"/>
          <w:b/>
          <w:color w:val="000000"/>
          <w:kern w:val="0"/>
          <w:sz w:val="24"/>
          <w:szCs w:val="24"/>
        </w:rPr>
        <w:t>第二部分</w:t>
      </w:r>
      <w:r w:rsidRPr="0093636D">
        <w:rPr>
          <w:rFonts w:ascii="黑体" w:eastAsia="黑体" w:hAnsi="黑体" w:cs="Times New Roman" w:hint="eastAsia"/>
          <w:b/>
          <w:color w:val="000000"/>
          <w:kern w:val="0"/>
          <w:sz w:val="24"/>
          <w:szCs w:val="24"/>
        </w:rPr>
        <w:t>：(大公司面试题</w:t>
      </w:r>
      <w:r>
        <w:rPr>
          <w:rFonts w:ascii="黑体" w:eastAsia="黑体" w:hAnsi="黑体" w:cs="Times New Roman" w:hint="eastAsia"/>
          <w:b/>
          <w:color w:val="000000"/>
          <w:kern w:val="0"/>
          <w:sz w:val="24"/>
          <w:szCs w:val="24"/>
        </w:rPr>
        <w:t xml:space="preserve">，选择或打钩  </w:t>
      </w:r>
    </w:p>
    <w:p w:rsidR="00202AAB" w:rsidRDefault="00202AAB" w:rsidP="00202AAB">
      <w:pPr>
        <w:numPr>
          <w:ilvl w:val="0"/>
          <w:numId w:val="18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黑体" w:eastAsia="黑体" w:hAnsi="黑体" w:cs="Times New Roman" w:hint="eastAsia"/>
          <w:b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（</w:t>
      </w:r>
      <w:r w:rsidR="00F32CE6">
        <w:rPr>
          <w:rFonts w:ascii="Times New Roman" w:hAnsi="Times New Roman" w:cs="Times New Roman" w:hint="eastAsia"/>
          <w:color w:val="000000"/>
          <w:kern w:val="0"/>
          <w:szCs w:val="21"/>
        </w:rPr>
        <w:t>3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2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、（</w:t>
      </w:r>
      <w:r w:rsidR="00F32CE6">
        <w:rPr>
          <w:rFonts w:ascii="Times New Roman" w:hAnsi="Times New Roman" w:cs="Times New Roman" w:hint="eastAsia"/>
          <w:color w:val="000000"/>
          <w:kern w:val="0"/>
          <w:szCs w:val="21"/>
        </w:rPr>
        <w:t>4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 3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、</w:t>
      </w:r>
      <w:r w:rsidR="00F32CE6">
        <w:rPr>
          <w:rFonts w:ascii="Times New Roman" w:hAnsi="Times New Roman" w:cs="Times New Roman" w:hint="eastAsia"/>
          <w:color w:val="000000"/>
          <w:kern w:val="0"/>
          <w:szCs w:val="21"/>
        </w:rPr>
        <w:t>6</w:t>
      </w:r>
      <w:r w:rsidR="00F32CE6">
        <w:rPr>
          <w:rFonts w:ascii="Times New Roman" w:hAnsi="Times New Roman" w:cs="Times New Roman" w:hint="eastAsia"/>
          <w:color w:val="000000"/>
          <w:kern w:val="0"/>
          <w:szCs w:val="21"/>
        </w:rPr>
        <w:t>进制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4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、</w:t>
      </w:r>
      <w:r w:rsidR="00F32CE6">
        <w:rPr>
          <w:rFonts w:ascii="Times New Roman" w:hAnsi="Times New Roman" w:cs="Times New Roman" w:hint="eastAsia"/>
          <w:color w:val="000000"/>
          <w:kern w:val="0"/>
          <w:szCs w:val="21"/>
        </w:rPr>
        <w:t>2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 w:rsidR="00F32CE6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5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、</w:t>
      </w:r>
      <w:r w:rsidR="00F32CE6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 w:rsidR="00F32CE6">
        <w:rPr>
          <w:rFonts w:ascii="Times New Roman" w:hAnsi="Times New Roman" w:cs="Times New Roman" w:hint="eastAsia"/>
          <w:color w:val="000000"/>
          <w:kern w:val="0"/>
          <w:szCs w:val="21"/>
        </w:rPr>
        <w:t>（</w:t>
      </w:r>
      <w:r w:rsidR="00F32CE6">
        <w:rPr>
          <w:rFonts w:ascii="Times New Roman" w:hAnsi="Times New Roman" w:cs="Times New Roman" w:hint="eastAsia"/>
          <w:color w:val="000000"/>
          <w:kern w:val="0"/>
          <w:szCs w:val="21"/>
        </w:rPr>
        <w:t>1</w:t>
      </w:r>
      <w:r w:rsidR="00F32CE6"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</w:p>
    <w:p w:rsidR="00F32CE6" w:rsidRDefault="00202AAB" w:rsidP="00F32CE6">
      <w:pPr>
        <w:widowControl/>
        <w:wordWrap w:val="0"/>
        <w:spacing w:line="280" w:lineRule="exac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6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、</w:t>
      </w:r>
      <w:r w:rsidR="00F32CE6">
        <w:rPr>
          <w:rFonts w:ascii="Times New Roman" w:hAnsi="Times New Roman" w:cs="Times New Roman" w:hint="eastAsia"/>
          <w:color w:val="000000"/>
          <w:kern w:val="0"/>
          <w:szCs w:val="21"/>
        </w:rPr>
        <w:t>cache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7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、</w:t>
      </w:r>
      <w:r w:rsidR="00F32CE6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proofErr w:type="spellStart"/>
      <w:r w:rsidR="00F32CE6">
        <w:rPr>
          <w:rFonts w:ascii="Times New Roman" w:hAnsi="Times New Roman" w:cs="Times New Roman" w:hint="eastAsia"/>
          <w:color w:val="000000"/>
          <w:kern w:val="0"/>
          <w:szCs w:val="21"/>
        </w:rPr>
        <w:t>MFlops</w:t>
      </w:r>
      <w:proofErr w:type="spellEnd"/>
      <w:r w:rsidR="00F32CE6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 CPI    MIPS   IPC</w:t>
      </w:r>
    </w:p>
    <w:p w:rsidR="00202AAB" w:rsidRDefault="00202AAB" w:rsidP="00202AAB">
      <w:pPr>
        <w:autoSpaceDE w:val="0"/>
        <w:autoSpaceDN w:val="0"/>
        <w:adjustRightInd w:val="0"/>
        <w:spacing w:line="276" w:lineRule="auto"/>
        <w:ind w:firstLineChars="200" w:firstLine="42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8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、（</w:t>
      </w:r>
      <w:r w:rsidR="00F32CE6">
        <w:rPr>
          <w:rFonts w:ascii="Times New Roman" w:hAnsi="Times New Roman" w:cs="Times New Roman" w:hint="eastAsia"/>
          <w:color w:val="000000"/>
          <w:kern w:val="0"/>
          <w:szCs w:val="21"/>
        </w:rPr>
        <w:t>Y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9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、（</w:t>
      </w:r>
      <w:r w:rsidR="00F32CE6">
        <w:rPr>
          <w:rFonts w:ascii="Times New Roman" w:hAnsi="Times New Roman" w:cs="Times New Roman" w:hint="eastAsia"/>
          <w:color w:val="000000"/>
          <w:kern w:val="0"/>
          <w:szCs w:val="21"/>
        </w:rPr>
        <w:t>4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10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、（</w:t>
      </w:r>
      <w:r w:rsidR="00F32CE6">
        <w:rPr>
          <w:rFonts w:ascii="Times New Roman" w:hAnsi="Times New Roman" w:cs="Times New Roman" w:hint="eastAsia"/>
          <w:color w:val="000000"/>
          <w:kern w:val="0"/>
          <w:szCs w:val="21"/>
        </w:rPr>
        <w:t>3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</w:p>
    <w:p w:rsidR="00202AAB" w:rsidRDefault="00202AAB" w:rsidP="00202AAB">
      <w:pPr>
        <w:widowControl/>
        <w:wordWrap w:val="0"/>
        <w:spacing w:beforeLines="50" w:before="156" w:line="280" w:lineRule="exact"/>
        <w:ind w:left="360"/>
        <w:jc w:val="left"/>
        <w:rPr>
          <w:rFonts w:ascii="黑体" w:eastAsia="黑体" w:hAnsi="黑体" w:cs="Times New Roman"/>
          <w:color w:val="000000"/>
          <w:kern w:val="0"/>
          <w:sz w:val="24"/>
          <w:szCs w:val="24"/>
        </w:rPr>
      </w:pPr>
      <w:r w:rsidRPr="00F42D2F">
        <w:rPr>
          <w:rFonts w:ascii="黑体" w:eastAsia="黑体" w:hAnsi="黑体" w:cs="Times New Roman" w:hint="eastAsia"/>
          <w:color w:val="000000"/>
          <w:kern w:val="0"/>
          <w:sz w:val="24"/>
          <w:szCs w:val="24"/>
        </w:rPr>
        <w:t>第三部分  解答题</w:t>
      </w:r>
    </w:p>
    <w:p w:rsidR="00F32CE6" w:rsidRDefault="00202AAB" w:rsidP="00202AAB">
      <w:pPr>
        <w:widowControl/>
        <w:numPr>
          <w:ilvl w:val="0"/>
          <w:numId w:val="19"/>
        </w:numPr>
        <w:wordWrap w:val="0"/>
        <w:spacing w:beforeLines="50" w:before="156" w:line="280" w:lineRule="exact"/>
        <w:jc w:val="left"/>
        <w:rPr>
          <w:rFonts w:ascii="黑体" w:eastAsia="黑体" w:hAnsi="黑体" w:cs="Times New Roman"/>
          <w:b/>
          <w:color w:val="000000"/>
          <w:kern w:val="0"/>
          <w:sz w:val="24"/>
          <w:szCs w:val="24"/>
        </w:rPr>
      </w:pPr>
      <w:r>
        <w:rPr>
          <w:rFonts w:ascii="黑体" w:eastAsia="黑体" w:hAnsi="黑体" w:cs="Times New Roman" w:hint="eastAsia"/>
          <w:b/>
          <w:color w:val="000000"/>
          <w:kern w:val="0"/>
          <w:sz w:val="24"/>
          <w:szCs w:val="24"/>
        </w:rPr>
        <w:t xml:space="preserve"> </w:t>
      </w:r>
      <w:r w:rsidR="00F32CE6">
        <w:rPr>
          <w:rFonts w:ascii="黑体" w:eastAsia="黑体" w:hAnsi="黑体" w:cs="Times New Roman"/>
          <w:b/>
          <w:color w:val="000000"/>
          <w:kern w:val="0"/>
          <w:sz w:val="24"/>
          <w:szCs w:val="24"/>
        </w:rPr>
        <w:t>X</w:t>
      </w:r>
      <w:r w:rsidR="00F32CE6">
        <w:rPr>
          <w:rFonts w:ascii="黑体" w:eastAsia="黑体" w:hAnsi="黑体" w:cs="Times New Roman" w:hint="eastAsia"/>
          <w:b/>
          <w:color w:val="000000"/>
          <w:kern w:val="0"/>
          <w:sz w:val="24"/>
          <w:szCs w:val="24"/>
        </w:rPr>
        <w:t>=0000007FH ;Y=FFF7H;Z=00000076H</w:t>
      </w:r>
    </w:p>
    <w:p w:rsidR="00F32CE6" w:rsidRDefault="00F32CE6" w:rsidP="00202AAB">
      <w:pPr>
        <w:widowControl/>
        <w:numPr>
          <w:ilvl w:val="0"/>
          <w:numId w:val="19"/>
        </w:numPr>
        <w:wordWrap w:val="0"/>
        <w:spacing w:beforeLines="50" w:before="156" w:line="280" w:lineRule="exact"/>
        <w:jc w:val="left"/>
        <w:rPr>
          <w:rFonts w:ascii="黑体" w:eastAsia="黑体" w:hAnsi="黑体" w:cs="Times New Roman"/>
          <w:b/>
          <w:color w:val="000000"/>
          <w:kern w:val="0"/>
          <w:sz w:val="24"/>
          <w:szCs w:val="24"/>
        </w:rPr>
      </w:pPr>
      <w:r>
        <w:rPr>
          <w:rFonts w:ascii="黑体" w:eastAsia="黑体" w:hAnsi="黑体" w:cs="Times New Roman" w:hint="eastAsia"/>
          <w:b/>
          <w:color w:val="000000"/>
          <w:kern w:val="0"/>
          <w:sz w:val="24"/>
          <w:szCs w:val="24"/>
        </w:rPr>
        <w:t xml:space="preserve">  CPI=2.24    MIPS=178.6</w:t>
      </w:r>
    </w:p>
    <w:p w:rsidR="004260EF" w:rsidRDefault="00202AAB" w:rsidP="00202AAB">
      <w:pPr>
        <w:widowControl/>
        <w:numPr>
          <w:ilvl w:val="0"/>
          <w:numId w:val="19"/>
        </w:numPr>
        <w:wordWrap w:val="0"/>
        <w:spacing w:beforeLines="50" w:before="156" w:line="280" w:lineRule="exact"/>
        <w:jc w:val="left"/>
        <w:rPr>
          <w:rFonts w:ascii="黑体" w:eastAsia="黑体" w:hAnsi="黑体" w:cs="Times New Roman"/>
          <w:b/>
          <w:color w:val="000000"/>
          <w:kern w:val="0"/>
          <w:sz w:val="24"/>
          <w:szCs w:val="24"/>
        </w:rPr>
      </w:pPr>
      <w:r>
        <w:rPr>
          <w:rFonts w:ascii="黑体" w:eastAsia="黑体" w:hAnsi="黑体" w:cs="Times New Roman" w:hint="eastAsia"/>
          <w:b/>
          <w:color w:val="000000"/>
          <w:kern w:val="0"/>
          <w:sz w:val="24"/>
          <w:szCs w:val="24"/>
        </w:rPr>
        <w:t xml:space="preserve">    </w:t>
      </w:r>
      <w:r w:rsidR="00F32CE6">
        <w:rPr>
          <w:rFonts w:ascii="黑体" w:eastAsia="黑体" w:hAnsi="黑体" w:cs="Times New Roman" w:hint="eastAsia"/>
          <w:b/>
          <w:color w:val="000000"/>
          <w:kern w:val="0"/>
          <w:sz w:val="24"/>
          <w:szCs w:val="24"/>
        </w:rPr>
        <w:t xml:space="preserve">1011110  </w:t>
      </w:r>
      <w:r>
        <w:rPr>
          <w:rFonts w:ascii="黑体" w:eastAsia="黑体" w:hAnsi="黑体" w:cs="Times New Roman" w:hint="eastAsia"/>
          <w:b/>
          <w:color w:val="000000"/>
          <w:kern w:val="0"/>
          <w:sz w:val="24"/>
          <w:szCs w:val="24"/>
        </w:rPr>
        <w:t xml:space="preserve">   （4）</w:t>
      </w:r>
      <w:r w:rsidR="004260EF">
        <w:rPr>
          <w:rFonts w:ascii="黑体" w:eastAsia="黑体" w:hAnsi="黑体" w:cs="Times New Roman" w:hint="eastAsia"/>
          <w:b/>
          <w:color w:val="000000"/>
          <w:kern w:val="0"/>
          <w:sz w:val="24"/>
          <w:szCs w:val="24"/>
        </w:rPr>
        <w:t>00.01101</w:t>
      </w:r>
      <w:r>
        <w:rPr>
          <w:rFonts w:ascii="黑体" w:eastAsia="黑体" w:hAnsi="黑体" w:cs="Times New Roman" w:hint="eastAsia"/>
          <w:b/>
          <w:color w:val="000000"/>
          <w:kern w:val="0"/>
          <w:sz w:val="24"/>
          <w:szCs w:val="24"/>
        </w:rPr>
        <w:t>（5）</w:t>
      </w:r>
      <w:r w:rsidR="004260EF">
        <w:rPr>
          <w:rFonts w:ascii="黑体" w:eastAsia="黑体" w:hAnsi="黑体" w:cs="Times New Roman" w:hint="eastAsia"/>
          <w:b/>
          <w:color w:val="000000"/>
          <w:kern w:val="0"/>
          <w:sz w:val="24"/>
          <w:szCs w:val="24"/>
        </w:rPr>
        <w:t>C0B70000H</w:t>
      </w:r>
    </w:p>
    <w:p w:rsidR="00585DE6" w:rsidRPr="00585DE6" w:rsidRDefault="00202AAB" w:rsidP="00585DE6">
      <w:pPr>
        <w:widowControl/>
        <w:wordWrap w:val="0"/>
        <w:spacing w:beforeLines="50" w:before="156" w:line="280" w:lineRule="exact"/>
        <w:ind w:left="360"/>
        <w:jc w:val="left"/>
        <w:rPr>
          <w:rFonts w:ascii="黑体" w:eastAsia="黑体" w:hAnsi="黑体" w:cs="Times New Roman"/>
          <w:b/>
          <w:color w:val="000000"/>
          <w:kern w:val="0"/>
          <w:sz w:val="24"/>
          <w:szCs w:val="24"/>
        </w:rPr>
      </w:pPr>
      <w:r>
        <w:rPr>
          <w:rFonts w:ascii="黑体" w:eastAsia="黑体" w:hAnsi="黑体" w:cs="Times New Roman" w:hint="eastAsia"/>
          <w:b/>
          <w:color w:val="000000"/>
          <w:kern w:val="0"/>
          <w:sz w:val="24"/>
          <w:szCs w:val="24"/>
        </w:rPr>
        <w:t>（6）</w:t>
      </w:r>
      <w:r w:rsidR="00585DE6" w:rsidRPr="00585DE6">
        <w:rPr>
          <w:rFonts w:ascii="黑体" w:eastAsia="黑体" w:hAnsi="黑体" w:cs="Times New Roman" w:hint="eastAsia"/>
          <w:b/>
          <w:color w:val="000000"/>
          <w:kern w:val="0"/>
          <w:sz w:val="24"/>
          <w:szCs w:val="24"/>
        </w:rPr>
        <w:t>解答：</w:t>
      </w:r>
    </w:p>
    <w:p w:rsidR="00585DE6" w:rsidRPr="00585DE6" w:rsidRDefault="00585DE6" w:rsidP="00585DE6">
      <w:pPr>
        <w:widowControl/>
        <w:wordWrap w:val="0"/>
        <w:spacing w:beforeLines="50" w:before="156" w:line="280" w:lineRule="exact"/>
        <w:ind w:left="360"/>
        <w:jc w:val="left"/>
        <w:rPr>
          <w:rFonts w:ascii="宋体" w:hAnsi="宋体" w:cs="Times New Roman"/>
          <w:b/>
          <w:color w:val="000000"/>
          <w:kern w:val="0"/>
          <w:sz w:val="24"/>
          <w:szCs w:val="24"/>
        </w:rPr>
      </w:pPr>
      <w:r w:rsidRPr="00585DE6">
        <w:rPr>
          <w:rFonts w:ascii="宋体" w:hAnsi="宋体" w:cs="Times New Roman" w:hint="eastAsia"/>
          <w:b/>
          <w:color w:val="000000"/>
          <w:kern w:val="0"/>
          <w:sz w:val="24"/>
          <w:szCs w:val="24"/>
        </w:rPr>
        <w:t>一、数据表示：x=-0.111*2</w:t>
      </w:r>
      <w:r w:rsidRPr="00585DE6">
        <w:rPr>
          <w:rFonts w:ascii="宋体" w:hAnsi="宋体" w:cs="Times New Roman" w:hint="eastAsia"/>
          <w:b/>
          <w:color w:val="000000"/>
          <w:kern w:val="0"/>
          <w:sz w:val="24"/>
          <w:szCs w:val="24"/>
          <w:vertAlign w:val="superscript"/>
        </w:rPr>
        <w:t>1</w:t>
      </w:r>
      <w:r w:rsidRPr="00585DE6">
        <w:rPr>
          <w:rFonts w:ascii="宋体" w:hAnsi="宋体" w:cs="Times New Roman" w:hint="eastAsia"/>
          <w:b/>
          <w:color w:val="000000"/>
          <w:kern w:val="0"/>
          <w:sz w:val="24"/>
          <w:szCs w:val="24"/>
        </w:rPr>
        <w:t xml:space="preserve">   y=0.101*2</w:t>
      </w:r>
      <w:r w:rsidRPr="00585DE6">
        <w:rPr>
          <w:rFonts w:ascii="宋体" w:hAnsi="宋体" w:cs="Times New Roman" w:hint="eastAsia"/>
          <w:b/>
          <w:color w:val="000000"/>
          <w:kern w:val="0"/>
          <w:sz w:val="24"/>
          <w:szCs w:val="24"/>
          <w:vertAlign w:val="superscript"/>
        </w:rPr>
        <w:t>2</w:t>
      </w:r>
    </w:p>
    <w:p w:rsidR="00585DE6" w:rsidRPr="00585DE6" w:rsidRDefault="00585DE6" w:rsidP="00585DE6">
      <w:pPr>
        <w:widowControl/>
        <w:wordWrap w:val="0"/>
        <w:spacing w:beforeLines="50" w:before="156" w:line="280" w:lineRule="exact"/>
        <w:ind w:left="360"/>
        <w:jc w:val="left"/>
        <w:rPr>
          <w:rFonts w:ascii="宋体" w:hAnsi="宋体" w:cs="Times New Roman"/>
          <w:b/>
          <w:color w:val="000000"/>
          <w:kern w:val="0"/>
          <w:sz w:val="24"/>
          <w:szCs w:val="24"/>
        </w:rPr>
      </w:pPr>
      <w:r w:rsidRPr="00585DE6">
        <w:rPr>
          <w:rFonts w:ascii="宋体" w:hAnsi="宋体" w:cs="Times New Roman" w:hint="eastAsia"/>
          <w:b/>
          <w:color w:val="000000"/>
          <w:kern w:val="0"/>
          <w:sz w:val="24"/>
          <w:szCs w:val="24"/>
        </w:rPr>
        <w:tab/>
        <w:t>[X]浮=</w:t>
      </w:r>
      <w:r w:rsidRPr="00585DE6">
        <w:rPr>
          <w:rFonts w:ascii="宋体" w:hAnsi="宋体" w:cs="Times New Roman" w:hint="eastAsia"/>
          <w:b/>
          <w:color w:val="000000"/>
          <w:kern w:val="0"/>
          <w:sz w:val="24"/>
          <w:szCs w:val="24"/>
        </w:rPr>
        <w:tab/>
        <w:t>001, 11. 001</w:t>
      </w:r>
      <w:r w:rsidRPr="00585DE6">
        <w:rPr>
          <w:rFonts w:ascii="宋体" w:hAnsi="宋体" w:cs="Times New Roman" w:hint="eastAsia"/>
          <w:b/>
          <w:color w:val="000000"/>
          <w:kern w:val="0"/>
          <w:sz w:val="24"/>
          <w:szCs w:val="24"/>
        </w:rPr>
        <w:tab/>
      </w:r>
      <w:r w:rsidRPr="00585DE6">
        <w:rPr>
          <w:rFonts w:ascii="宋体" w:hAnsi="宋体" w:cs="Times New Roman" w:hint="eastAsia"/>
          <w:b/>
          <w:color w:val="000000"/>
          <w:kern w:val="0"/>
          <w:sz w:val="24"/>
          <w:szCs w:val="24"/>
        </w:rPr>
        <w:tab/>
        <w:t>[Y]浮=010,00.101</w:t>
      </w:r>
      <w:r w:rsidRPr="00585DE6">
        <w:rPr>
          <w:rFonts w:ascii="宋体" w:hAnsi="宋体" w:cs="Times New Roman" w:hint="eastAsia"/>
          <w:b/>
          <w:color w:val="000000"/>
          <w:kern w:val="0"/>
          <w:sz w:val="24"/>
          <w:szCs w:val="24"/>
        </w:rPr>
        <w:tab/>
        <w:t xml:space="preserve"> </w:t>
      </w:r>
    </w:p>
    <w:p w:rsidR="00585DE6" w:rsidRPr="00585DE6" w:rsidRDefault="00585DE6" w:rsidP="00585DE6">
      <w:pPr>
        <w:widowControl/>
        <w:wordWrap w:val="0"/>
        <w:spacing w:beforeLines="50" w:before="156" w:line="280" w:lineRule="exact"/>
        <w:ind w:left="360"/>
        <w:jc w:val="left"/>
        <w:rPr>
          <w:rFonts w:ascii="宋体" w:hAnsi="宋体" w:cs="Times New Roman"/>
          <w:b/>
          <w:color w:val="000000"/>
          <w:kern w:val="0"/>
          <w:sz w:val="24"/>
          <w:szCs w:val="24"/>
        </w:rPr>
      </w:pPr>
      <w:r w:rsidRPr="00585DE6">
        <w:rPr>
          <w:rFonts w:ascii="宋体" w:hAnsi="宋体" w:cs="Times New Roman" w:hint="eastAsia"/>
          <w:b/>
          <w:color w:val="000000"/>
          <w:kern w:val="0"/>
          <w:sz w:val="24"/>
          <w:szCs w:val="24"/>
        </w:rPr>
        <w:t>二、</w:t>
      </w:r>
      <w:proofErr w:type="gramStart"/>
      <w:r w:rsidRPr="00585DE6">
        <w:rPr>
          <w:rFonts w:ascii="宋体" w:hAnsi="宋体" w:cs="Times New Roman" w:hint="eastAsia"/>
          <w:b/>
          <w:color w:val="000000"/>
          <w:kern w:val="0"/>
          <w:sz w:val="24"/>
          <w:szCs w:val="24"/>
        </w:rPr>
        <w:t>对阶操作</w:t>
      </w:r>
      <w:proofErr w:type="gramEnd"/>
      <w:r w:rsidRPr="00585DE6">
        <w:rPr>
          <w:rFonts w:ascii="宋体" w:hAnsi="宋体" w:cs="Times New Roman" w:hint="eastAsia"/>
          <w:b/>
          <w:color w:val="000000"/>
          <w:kern w:val="0"/>
          <w:sz w:val="24"/>
          <w:szCs w:val="24"/>
        </w:rPr>
        <w:t>：</w:t>
      </w:r>
    </w:p>
    <w:p w:rsidR="00585DE6" w:rsidRPr="00585DE6" w:rsidRDefault="00585DE6" w:rsidP="00585DE6">
      <w:pPr>
        <w:widowControl/>
        <w:wordWrap w:val="0"/>
        <w:spacing w:beforeLines="50" w:before="156" w:line="280" w:lineRule="exact"/>
        <w:ind w:left="360"/>
        <w:jc w:val="left"/>
        <w:rPr>
          <w:rFonts w:ascii="宋体" w:hAnsi="宋体" w:cs="Times New Roman"/>
          <w:b/>
          <w:color w:val="000000"/>
          <w:kern w:val="0"/>
          <w:sz w:val="24"/>
          <w:szCs w:val="24"/>
        </w:rPr>
      </w:pPr>
      <w:r w:rsidRPr="00585DE6">
        <w:rPr>
          <w:rFonts w:ascii="宋体" w:hAnsi="宋体" w:cs="Times New Roman" w:hint="eastAsia"/>
          <w:b/>
          <w:color w:val="000000"/>
          <w:kern w:val="0"/>
          <w:sz w:val="24"/>
          <w:szCs w:val="24"/>
        </w:rPr>
        <w:tab/>
        <w:t>Ex-</w:t>
      </w:r>
      <w:proofErr w:type="spellStart"/>
      <w:r w:rsidRPr="00585DE6">
        <w:rPr>
          <w:rFonts w:ascii="宋体" w:hAnsi="宋体" w:cs="Times New Roman" w:hint="eastAsia"/>
          <w:b/>
          <w:color w:val="000000"/>
          <w:kern w:val="0"/>
          <w:sz w:val="24"/>
          <w:szCs w:val="24"/>
        </w:rPr>
        <w:t>Ey</w:t>
      </w:r>
      <w:proofErr w:type="spellEnd"/>
      <w:r w:rsidRPr="00585DE6">
        <w:rPr>
          <w:rFonts w:ascii="宋体" w:hAnsi="宋体" w:cs="Times New Roman" w:hint="eastAsia"/>
          <w:b/>
          <w:color w:val="000000"/>
          <w:kern w:val="0"/>
          <w:sz w:val="24"/>
          <w:szCs w:val="24"/>
        </w:rPr>
        <w:t xml:space="preserve">=001-010=001+110=111=-1,  右移x, </w:t>
      </w:r>
      <w:proofErr w:type="gramStart"/>
      <w:r w:rsidRPr="00585DE6">
        <w:rPr>
          <w:rFonts w:ascii="宋体" w:hAnsi="宋体" w:cs="Times New Roman" w:hint="eastAsia"/>
          <w:b/>
          <w:color w:val="000000"/>
          <w:kern w:val="0"/>
          <w:sz w:val="24"/>
          <w:szCs w:val="24"/>
        </w:rPr>
        <w:t>阶码加</w:t>
      </w:r>
      <w:proofErr w:type="gramEnd"/>
      <w:r w:rsidRPr="00585DE6">
        <w:rPr>
          <w:rFonts w:ascii="宋体" w:hAnsi="宋体" w:cs="Times New Roman" w:hint="eastAsia"/>
          <w:b/>
          <w:color w:val="000000"/>
          <w:kern w:val="0"/>
          <w:sz w:val="24"/>
          <w:szCs w:val="24"/>
        </w:rPr>
        <w:t xml:space="preserve">1， </w:t>
      </w:r>
    </w:p>
    <w:p w:rsidR="00585DE6" w:rsidRPr="00585DE6" w:rsidRDefault="00585DE6" w:rsidP="00585DE6">
      <w:pPr>
        <w:widowControl/>
        <w:wordWrap w:val="0"/>
        <w:spacing w:beforeLines="50" w:before="156" w:line="280" w:lineRule="exact"/>
        <w:ind w:left="360"/>
        <w:jc w:val="left"/>
        <w:rPr>
          <w:rFonts w:ascii="宋体" w:hAnsi="宋体" w:cs="Times New Roman"/>
          <w:b/>
          <w:color w:val="000000"/>
          <w:kern w:val="0"/>
          <w:sz w:val="24"/>
          <w:szCs w:val="24"/>
        </w:rPr>
      </w:pPr>
      <w:r w:rsidRPr="00585DE6">
        <w:rPr>
          <w:rFonts w:ascii="宋体" w:hAnsi="宋体" w:cs="Times New Roman" w:hint="eastAsia"/>
          <w:b/>
          <w:color w:val="000000"/>
          <w:kern w:val="0"/>
          <w:sz w:val="24"/>
          <w:szCs w:val="24"/>
        </w:rPr>
        <w:t>[X]浮=</w:t>
      </w:r>
      <w:r w:rsidRPr="00585DE6">
        <w:rPr>
          <w:rFonts w:ascii="宋体" w:hAnsi="宋体" w:cs="Times New Roman" w:hint="eastAsia"/>
          <w:b/>
          <w:color w:val="000000"/>
          <w:kern w:val="0"/>
          <w:sz w:val="24"/>
          <w:szCs w:val="24"/>
        </w:rPr>
        <w:tab/>
        <w:t>010, 11.1 00(1)</w:t>
      </w:r>
      <w:r w:rsidRPr="00585DE6">
        <w:rPr>
          <w:rFonts w:ascii="宋体" w:hAnsi="宋体" w:cs="Times New Roman" w:hint="eastAsia"/>
          <w:b/>
          <w:color w:val="000000"/>
          <w:kern w:val="0"/>
          <w:sz w:val="24"/>
          <w:szCs w:val="24"/>
        </w:rPr>
        <w:tab/>
        <w:t xml:space="preserve">    [-Y]浮=010, 11.011                  </w:t>
      </w:r>
    </w:p>
    <w:p w:rsidR="00585DE6" w:rsidRPr="00585DE6" w:rsidRDefault="00585DE6" w:rsidP="00585DE6">
      <w:pPr>
        <w:widowControl/>
        <w:wordWrap w:val="0"/>
        <w:spacing w:beforeLines="50" w:before="156" w:line="280" w:lineRule="exact"/>
        <w:ind w:left="360"/>
        <w:jc w:val="left"/>
        <w:rPr>
          <w:rFonts w:ascii="宋体" w:hAnsi="宋体" w:cs="Times New Roman"/>
          <w:b/>
          <w:color w:val="000000"/>
          <w:kern w:val="0"/>
          <w:sz w:val="24"/>
          <w:szCs w:val="24"/>
        </w:rPr>
      </w:pPr>
      <w:r w:rsidRPr="00585DE6">
        <w:rPr>
          <w:rFonts w:ascii="宋体" w:hAnsi="宋体" w:cs="Times New Roman" w:hint="eastAsia"/>
          <w:b/>
          <w:color w:val="000000"/>
          <w:kern w:val="0"/>
          <w:sz w:val="24"/>
          <w:szCs w:val="24"/>
        </w:rPr>
        <w:t>三、尾数求和：</w:t>
      </w:r>
    </w:p>
    <w:p w:rsidR="00585DE6" w:rsidRPr="00585DE6" w:rsidRDefault="00585DE6" w:rsidP="00585DE6">
      <w:pPr>
        <w:widowControl/>
        <w:wordWrap w:val="0"/>
        <w:spacing w:beforeLines="50" w:before="156" w:line="280" w:lineRule="exact"/>
        <w:ind w:left="360"/>
        <w:jc w:val="left"/>
        <w:rPr>
          <w:rFonts w:ascii="宋体" w:hAnsi="宋体" w:cs="Times New Roman"/>
          <w:b/>
          <w:color w:val="000000"/>
          <w:kern w:val="0"/>
          <w:sz w:val="24"/>
          <w:szCs w:val="24"/>
        </w:rPr>
      </w:pPr>
      <w:r w:rsidRPr="00585DE6">
        <w:rPr>
          <w:rFonts w:ascii="宋体" w:hAnsi="宋体" w:cs="Times New Roman" w:hint="eastAsia"/>
          <w:b/>
          <w:color w:val="000000"/>
          <w:kern w:val="0"/>
          <w:sz w:val="24"/>
          <w:szCs w:val="24"/>
        </w:rPr>
        <w:tab/>
        <w:t>[X-Y]浮=[X]浮+[-Y]浮= 010, 11.1 00(1)+010, 11.011</w:t>
      </w:r>
    </w:p>
    <w:p w:rsidR="00585DE6" w:rsidRPr="00585DE6" w:rsidRDefault="00585DE6" w:rsidP="00585DE6">
      <w:pPr>
        <w:widowControl/>
        <w:wordWrap w:val="0"/>
        <w:spacing w:beforeLines="50" w:before="156" w:line="280" w:lineRule="exact"/>
        <w:ind w:left="360"/>
        <w:jc w:val="left"/>
        <w:rPr>
          <w:rFonts w:ascii="宋体" w:hAnsi="宋体" w:cs="Times New Roman"/>
          <w:b/>
          <w:color w:val="000000"/>
          <w:kern w:val="0"/>
          <w:sz w:val="24"/>
          <w:szCs w:val="24"/>
        </w:rPr>
      </w:pPr>
      <w:r w:rsidRPr="00585DE6">
        <w:rPr>
          <w:rFonts w:ascii="宋体" w:hAnsi="宋体" w:cs="Times New Roman" w:hint="eastAsia"/>
          <w:b/>
          <w:color w:val="000000"/>
          <w:kern w:val="0"/>
          <w:sz w:val="24"/>
          <w:szCs w:val="24"/>
        </w:rPr>
        <w:t>=010, (1)10.111(1)</w:t>
      </w:r>
    </w:p>
    <w:p w:rsidR="00585DE6" w:rsidRPr="00585DE6" w:rsidRDefault="00585DE6" w:rsidP="00585DE6">
      <w:pPr>
        <w:widowControl/>
        <w:wordWrap w:val="0"/>
        <w:spacing w:beforeLines="50" w:before="156" w:line="280" w:lineRule="exact"/>
        <w:ind w:left="360"/>
        <w:jc w:val="left"/>
        <w:rPr>
          <w:rFonts w:ascii="宋体" w:hAnsi="宋体" w:cs="Times New Roman"/>
          <w:b/>
          <w:color w:val="000000"/>
          <w:kern w:val="0"/>
          <w:sz w:val="24"/>
          <w:szCs w:val="24"/>
        </w:rPr>
      </w:pPr>
      <w:r w:rsidRPr="00585DE6">
        <w:rPr>
          <w:rFonts w:ascii="宋体" w:hAnsi="宋体" w:cs="Times New Roman" w:hint="eastAsia"/>
          <w:b/>
          <w:color w:val="000000"/>
          <w:kern w:val="0"/>
          <w:sz w:val="24"/>
          <w:szCs w:val="24"/>
        </w:rPr>
        <w:tab/>
        <w:t xml:space="preserve"> </w:t>
      </w:r>
      <w:r w:rsidRPr="00585DE6">
        <w:rPr>
          <w:rFonts w:ascii="宋体" w:hAnsi="宋体" w:cs="Times New Roman" w:hint="eastAsia"/>
          <w:b/>
          <w:color w:val="000000"/>
          <w:kern w:val="0"/>
          <w:sz w:val="24"/>
          <w:szCs w:val="24"/>
        </w:rPr>
        <w:tab/>
        <w:t xml:space="preserve">尾数溢出   </w:t>
      </w:r>
    </w:p>
    <w:p w:rsidR="00585DE6" w:rsidRPr="00585DE6" w:rsidRDefault="00585DE6" w:rsidP="00585DE6">
      <w:pPr>
        <w:widowControl/>
        <w:wordWrap w:val="0"/>
        <w:spacing w:beforeLines="50" w:before="156" w:line="280" w:lineRule="exact"/>
        <w:ind w:left="360"/>
        <w:jc w:val="left"/>
        <w:rPr>
          <w:rFonts w:ascii="宋体" w:hAnsi="宋体" w:cs="Times New Roman"/>
          <w:b/>
          <w:color w:val="000000"/>
          <w:kern w:val="0"/>
          <w:sz w:val="24"/>
          <w:szCs w:val="24"/>
        </w:rPr>
      </w:pPr>
      <w:r w:rsidRPr="00585DE6">
        <w:rPr>
          <w:rFonts w:ascii="宋体" w:hAnsi="宋体" w:cs="Times New Roman" w:hint="eastAsia"/>
          <w:b/>
          <w:color w:val="000000"/>
          <w:kern w:val="0"/>
          <w:sz w:val="24"/>
          <w:szCs w:val="24"/>
        </w:rPr>
        <w:t>四、结果规格化(尾数溢出，右归一位,</w:t>
      </w:r>
      <w:proofErr w:type="gramStart"/>
      <w:r w:rsidRPr="00585DE6">
        <w:rPr>
          <w:rFonts w:ascii="宋体" w:hAnsi="宋体" w:cs="Times New Roman" w:hint="eastAsia"/>
          <w:b/>
          <w:color w:val="000000"/>
          <w:kern w:val="0"/>
          <w:sz w:val="24"/>
          <w:szCs w:val="24"/>
        </w:rPr>
        <w:t>阶码加一</w:t>
      </w:r>
      <w:proofErr w:type="gramEnd"/>
    </w:p>
    <w:p w:rsidR="00585DE6" w:rsidRPr="00585DE6" w:rsidRDefault="00585DE6" w:rsidP="00585DE6">
      <w:pPr>
        <w:widowControl/>
        <w:wordWrap w:val="0"/>
        <w:spacing w:beforeLines="50" w:before="156" w:line="280" w:lineRule="exact"/>
        <w:ind w:left="360"/>
        <w:jc w:val="left"/>
        <w:rPr>
          <w:rFonts w:ascii="宋体" w:hAnsi="宋体" w:cs="Times New Roman"/>
          <w:b/>
          <w:color w:val="000000"/>
          <w:kern w:val="0"/>
          <w:sz w:val="24"/>
          <w:szCs w:val="24"/>
        </w:rPr>
      </w:pPr>
      <w:r w:rsidRPr="00585DE6">
        <w:rPr>
          <w:rFonts w:ascii="宋体" w:hAnsi="宋体" w:cs="Times New Roman" w:hint="eastAsia"/>
          <w:b/>
          <w:color w:val="000000"/>
          <w:kern w:val="0"/>
          <w:sz w:val="24"/>
          <w:szCs w:val="24"/>
        </w:rPr>
        <w:tab/>
        <w:t>[X]浮-[Y]浮=</w:t>
      </w:r>
      <w:r w:rsidRPr="00585DE6">
        <w:rPr>
          <w:rFonts w:ascii="宋体" w:hAnsi="宋体" w:cs="Times New Roman" w:hint="eastAsia"/>
          <w:b/>
          <w:color w:val="000000"/>
          <w:kern w:val="0"/>
          <w:sz w:val="24"/>
          <w:szCs w:val="24"/>
        </w:rPr>
        <w:tab/>
        <w:t>011,11.011</w:t>
      </w:r>
      <w:r w:rsidRPr="00585DE6">
        <w:rPr>
          <w:rFonts w:ascii="宋体" w:hAnsi="宋体" w:cs="Times New Roman" w:hint="eastAsia"/>
          <w:b/>
          <w:color w:val="000000"/>
          <w:kern w:val="0"/>
          <w:sz w:val="24"/>
          <w:szCs w:val="24"/>
        </w:rPr>
        <w:tab/>
        <w:t xml:space="preserve"> </w:t>
      </w:r>
    </w:p>
    <w:p w:rsidR="00585DE6" w:rsidRPr="00585DE6" w:rsidRDefault="00585DE6" w:rsidP="00585DE6">
      <w:pPr>
        <w:widowControl/>
        <w:wordWrap w:val="0"/>
        <w:spacing w:beforeLines="50" w:before="156" w:line="280" w:lineRule="exact"/>
        <w:ind w:left="360"/>
        <w:jc w:val="left"/>
        <w:rPr>
          <w:rFonts w:ascii="宋体" w:hAnsi="宋体" w:cs="Times New Roman"/>
          <w:b/>
          <w:color w:val="000000"/>
          <w:kern w:val="0"/>
          <w:sz w:val="24"/>
          <w:szCs w:val="24"/>
        </w:rPr>
      </w:pPr>
      <w:r w:rsidRPr="00585DE6">
        <w:rPr>
          <w:rFonts w:ascii="宋体" w:hAnsi="宋体" w:cs="Times New Roman" w:hint="eastAsia"/>
          <w:b/>
          <w:color w:val="000000"/>
          <w:kern w:val="0"/>
          <w:sz w:val="24"/>
          <w:szCs w:val="24"/>
        </w:rPr>
        <w:t>五、舍入处理：</w:t>
      </w:r>
    </w:p>
    <w:p w:rsidR="004260EF" w:rsidRPr="00585DE6" w:rsidRDefault="00585DE6" w:rsidP="00585DE6">
      <w:pPr>
        <w:widowControl/>
        <w:wordWrap w:val="0"/>
        <w:spacing w:beforeLines="50" w:before="156" w:line="280" w:lineRule="exact"/>
        <w:ind w:left="360"/>
        <w:jc w:val="left"/>
        <w:rPr>
          <w:rFonts w:ascii="宋体" w:hAnsi="宋体" w:cs="Times New Roman"/>
          <w:b/>
          <w:color w:val="000000"/>
          <w:kern w:val="0"/>
          <w:sz w:val="24"/>
          <w:szCs w:val="24"/>
        </w:rPr>
      </w:pPr>
      <w:r w:rsidRPr="00585DE6">
        <w:rPr>
          <w:rFonts w:ascii="宋体" w:hAnsi="宋体" w:cs="Times New Roman" w:hint="eastAsia"/>
          <w:b/>
          <w:color w:val="000000"/>
          <w:kern w:val="0"/>
          <w:sz w:val="24"/>
          <w:szCs w:val="24"/>
        </w:rPr>
        <w:t>六、溢出判断：</w:t>
      </w:r>
      <w:r w:rsidRPr="00585DE6">
        <w:rPr>
          <w:rFonts w:ascii="宋体" w:hAnsi="宋体" w:cs="Times New Roman" w:hint="eastAsia"/>
          <w:b/>
          <w:color w:val="000000"/>
          <w:kern w:val="0"/>
          <w:sz w:val="24"/>
          <w:szCs w:val="24"/>
        </w:rPr>
        <w:tab/>
      </w:r>
      <w:proofErr w:type="gramStart"/>
      <w:r w:rsidRPr="00585DE6">
        <w:rPr>
          <w:rFonts w:ascii="宋体" w:hAnsi="宋体" w:cs="Times New Roman" w:hint="eastAsia"/>
          <w:b/>
          <w:color w:val="000000"/>
          <w:kern w:val="0"/>
          <w:sz w:val="24"/>
          <w:szCs w:val="24"/>
        </w:rPr>
        <w:t>阶码符号位</w:t>
      </w:r>
      <w:proofErr w:type="gramEnd"/>
      <w:r w:rsidRPr="00585DE6">
        <w:rPr>
          <w:rFonts w:ascii="宋体" w:hAnsi="宋体" w:cs="Times New Roman" w:hint="eastAsia"/>
          <w:b/>
          <w:color w:val="000000"/>
          <w:kern w:val="0"/>
          <w:sz w:val="24"/>
          <w:szCs w:val="24"/>
        </w:rPr>
        <w:t>正常，无溢出 。</w:t>
      </w:r>
    </w:p>
    <w:p w:rsidR="00202AAB" w:rsidRPr="00202AAB" w:rsidRDefault="00202AAB" w:rsidP="004260EF">
      <w:pPr>
        <w:widowControl/>
        <w:wordWrap w:val="0"/>
        <w:spacing w:beforeLines="50" w:before="156" w:line="280" w:lineRule="exact"/>
        <w:ind w:left="360"/>
        <w:jc w:val="left"/>
        <w:rPr>
          <w:rFonts w:ascii="黑体" w:eastAsia="黑体" w:hAnsi="黑体" w:cs="Times New Roman"/>
          <w:b/>
          <w:color w:val="000000"/>
          <w:kern w:val="0"/>
          <w:sz w:val="24"/>
          <w:szCs w:val="24"/>
        </w:rPr>
      </w:pPr>
      <w:r>
        <w:rPr>
          <w:rFonts w:ascii="黑体" w:eastAsia="黑体" w:hAnsi="黑体" w:cs="Times New Roman" w:hint="eastAsia"/>
          <w:b/>
          <w:color w:val="000000"/>
          <w:kern w:val="0"/>
          <w:sz w:val="24"/>
          <w:szCs w:val="24"/>
        </w:rPr>
        <w:t>（7）</w:t>
      </w:r>
      <w:r w:rsidR="004260EF">
        <w:rPr>
          <w:rFonts w:ascii="黑体" w:eastAsia="黑体" w:hAnsi="黑体" w:cs="Times New Roman" w:hint="eastAsia"/>
          <w:b/>
          <w:color w:val="000000"/>
          <w:kern w:val="0"/>
          <w:sz w:val="24"/>
          <w:szCs w:val="24"/>
        </w:rPr>
        <w:t>（略）</w:t>
      </w:r>
    </w:p>
    <w:p w:rsidR="00202AAB" w:rsidRPr="00202AAB" w:rsidRDefault="00202AAB" w:rsidP="00202AAB">
      <w:pPr>
        <w:autoSpaceDE w:val="0"/>
        <w:autoSpaceDN w:val="0"/>
        <w:adjustRightInd w:val="0"/>
        <w:spacing w:line="276" w:lineRule="auto"/>
        <w:ind w:left="360"/>
        <w:rPr>
          <w:rFonts w:ascii="Times New Roman" w:hAnsi="Times New Roman" w:cs="Times New Roman"/>
          <w:color w:val="000000"/>
          <w:kern w:val="0"/>
          <w:szCs w:val="21"/>
        </w:rPr>
      </w:pPr>
    </w:p>
    <w:sectPr w:rsidR="00202AAB" w:rsidRPr="00202AA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suff w:val="nothing"/>
      <w:lvlText w:val="（%1）"/>
      <w:lvlJc w:val="left"/>
    </w:lvl>
  </w:abstractNum>
  <w:abstractNum w:abstractNumId="1">
    <w:nsid w:val="00000002"/>
    <w:multiLevelType w:val="singleLevel"/>
    <w:tmpl w:val="00000002"/>
    <w:lvl w:ilvl="0">
      <w:start w:val="2"/>
      <w:numFmt w:val="decimal"/>
      <w:suff w:val="space"/>
      <w:lvlText w:val="%1."/>
      <w:lvlJc w:val="left"/>
    </w:lvl>
  </w:abstractNum>
  <w:abstractNum w:abstractNumId="2">
    <w:nsid w:val="00000003"/>
    <w:multiLevelType w:val="singleLevel"/>
    <w:tmpl w:val="00000003"/>
    <w:lvl w:ilvl="0">
      <w:start w:val="1"/>
      <w:numFmt w:val="decimal"/>
      <w:suff w:val="nothing"/>
      <w:lvlText w:val="（%1）"/>
      <w:lvlJc w:val="left"/>
    </w:lvl>
  </w:abstractNum>
  <w:abstractNum w:abstractNumId="3">
    <w:nsid w:val="00000004"/>
    <w:multiLevelType w:val="singleLevel"/>
    <w:tmpl w:val="00000004"/>
    <w:lvl w:ilvl="0">
      <w:start w:val="3"/>
      <w:numFmt w:val="decimal"/>
      <w:suff w:val="space"/>
      <w:lvlText w:val="%1."/>
      <w:lvlJc w:val="left"/>
    </w:lvl>
  </w:abstractNum>
  <w:abstractNum w:abstractNumId="4">
    <w:nsid w:val="00000005"/>
    <w:multiLevelType w:val="singleLevel"/>
    <w:tmpl w:val="00000005"/>
    <w:lvl w:ilvl="0">
      <w:start w:val="1"/>
      <w:numFmt w:val="decimal"/>
      <w:suff w:val="nothing"/>
      <w:lvlText w:val="（%1）"/>
      <w:lvlJc w:val="left"/>
    </w:lvl>
  </w:abstractNum>
  <w:abstractNum w:abstractNumId="5">
    <w:nsid w:val="00000006"/>
    <w:multiLevelType w:val="singleLevel"/>
    <w:tmpl w:val="00000006"/>
    <w:lvl w:ilvl="0">
      <w:start w:val="4"/>
      <w:numFmt w:val="decimal"/>
      <w:suff w:val="space"/>
      <w:lvlText w:val="%1."/>
      <w:lvlJc w:val="left"/>
    </w:lvl>
  </w:abstractNum>
  <w:abstractNum w:abstractNumId="6">
    <w:nsid w:val="00000007"/>
    <w:multiLevelType w:val="singleLevel"/>
    <w:tmpl w:val="00000007"/>
    <w:lvl w:ilvl="0">
      <w:start w:val="1"/>
      <w:numFmt w:val="decimal"/>
      <w:suff w:val="nothing"/>
      <w:lvlText w:val="（%1）"/>
      <w:lvlJc w:val="left"/>
    </w:lvl>
  </w:abstractNum>
  <w:abstractNum w:abstractNumId="7">
    <w:nsid w:val="00000008"/>
    <w:multiLevelType w:val="singleLevel"/>
    <w:tmpl w:val="00000008"/>
    <w:lvl w:ilvl="0">
      <w:start w:val="5"/>
      <w:numFmt w:val="decimal"/>
      <w:suff w:val="space"/>
      <w:lvlText w:val="%1."/>
      <w:lvlJc w:val="left"/>
    </w:lvl>
  </w:abstractNum>
  <w:abstractNum w:abstractNumId="8">
    <w:nsid w:val="00000009"/>
    <w:multiLevelType w:val="singleLevel"/>
    <w:tmpl w:val="00000009"/>
    <w:lvl w:ilvl="0">
      <w:start w:val="1"/>
      <w:numFmt w:val="decimal"/>
      <w:suff w:val="nothing"/>
      <w:lvlText w:val="（%1）"/>
      <w:lvlJc w:val="left"/>
    </w:lvl>
  </w:abstractNum>
  <w:abstractNum w:abstractNumId="9">
    <w:nsid w:val="0000000A"/>
    <w:multiLevelType w:val="singleLevel"/>
    <w:tmpl w:val="0000000A"/>
    <w:lvl w:ilvl="0">
      <w:start w:val="1"/>
      <w:numFmt w:val="decimal"/>
      <w:suff w:val="nothing"/>
      <w:lvlText w:val="（%1）"/>
      <w:lvlJc w:val="left"/>
    </w:lvl>
  </w:abstractNum>
  <w:abstractNum w:abstractNumId="10">
    <w:nsid w:val="0000000B"/>
    <w:multiLevelType w:val="singleLevel"/>
    <w:tmpl w:val="0000000B"/>
    <w:lvl w:ilvl="0">
      <w:start w:val="1"/>
      <w:numFmt w:val="decimal"/>
      <w:suff w:val="nothing"/>
      <w:lvlText w:val="（%1）"/>
      <w:lvlJc w:val="left"/>
    </w:lvl>
  </w:abstractNum>
  <w:abstractNum w:abstractNumId="11">
    <w:nsid w:val="0000000C"/>
    <w:multiLevelType w:val="singleLevel"/>
    <w:tmpl w:val="0000000C"/>
    <w:lvl w:ilvl="0">
      <w:start w:val="1"/>
      <w:numFmt w:val="decimal"/>
      <w:suff w:val="nothing"/>
      <w:lvlText w:val="（%1）"/>
      <w:lvlJc w:val="left"/>
    </w:lvl>
  </w:abstractNum>
  <w:abstractNum w:abstractNumId="12">
    <w:nsid w:val="0954093C"/>
    <w:multiLevelType w:val="hybridMultilevel"/>
    <w:tmpl w:val="807EC838"/>
    <w:lvl w:ilvl="0" w:tplc="918C38EE">
      <w:start w:val="1"/>
      <w:numFmt w:val="decimal"/>
      <w:lvlText w:val="%1、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3">
    <w:nsid w:val="347408DD"/>
    <w:multiLevelType w:val="hybridMultilevel"/>
    <w:tmpl w:val="DC52C64E"/>
    <w:lvl w:ilvl="0" w:tplc="24A8BE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6632415"/>
    <w:multiLevelType w:val="hybridMultilevel"/>
    <w:tmpl w:val="226E5A9C"/>
    <w:lvl w:ilvl="0" w:tplc="9EBAE7FA">
      <w:start w:val="1"/>
      <w:numFmt w:val="upperRoman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473F6AB"/>
    <w:multiLevelType w:val="singleLevel"/>
    <w:tmpl w:val="5473F6AB"/>
    <w:lvl w:ilvl="0">
      <w:start w:val="4"/>
      <w:numFmt w:val="decimal"/>
      <w:suff w:val="nothing"/>
      <w:lvlText w:val="（%1）"/>
      <w:lvlJc w:val="left"/>
    </w:lvl>
  </w:abstractNum>
  <w:abstractNum w:abstractNumId="16">
    <w:nsid w:val="60FC6D17"/>
    <w:multiLevelType w:val="hybridMultilevel"/>
    <w:tmpl w:val="5F0021C4"/>
    <w:lvl w:ilvl="0" w:tplc="2C14884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74547EDF"/>
    <w:multiLevelType w:val="hybridMultilevel"/>
    <w:tmpl w:val="807EC838"/>
    <w:lvl w:ilvl="0" w:tplc="918C38EE">
      <w:start w:val="1"/>
      <w:numFmt w:val="decimal"/>
      <w:lvlText w:val="%1、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8">
    <w:nsid w:val="7FE25E2F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num w:numId="1">
    <w:abstractNumId w:val="1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5"/>
  </w:num>
  <w:num w:numId="15">
    <w:abstractNumId w:val="14"/>
  </w:num>
  <w:num w:numId="16">
    <w:abstractNumId w:val="13"/>
  </w:num>
  <w:num w:numId="17">
    <w:abstractNumId w:val="12"/>
  </w:num>
  <w:num w:numId="18">
    <w:abstractNumId w:val="1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46B3E"/>
    <w:rsid w:val="001668AE"/>
    <w:rsid w:val="00172A27"/>
    <w:rsid w:val="00185688"/>
    <w:rsid w:val="00202AAB"/>
    <w:rsid w:val="002464B5"/>
    <w:rsid w:val="003D300D"/>
    <w:rsid w:val="003E24DD"/>
    <w:rsid w:val="003F1ABF"/>
    <w:rsid w:val="003F5F03"/>
    <w:rsid w:val="004260EF"/>
    <w:rsid w:val="005048E5"/>
    <w:rsid w:val="005214CC"/>
    <w:rsid w:val="00585DE6"/>
    <w:rsid w:val="005D3781"/>
    <w:rsid w:val="005F135B"/>
    <w:rsid w:val="006C55A5"/>
    <w:rsid w:val="00782643"/>
    <w:rsid w:val="0093636D"/>
    <w:rsid w:val="00994C19"/>
    <w:rsid w:val="009D0A37"/>
    <w:rsid w:val="00AA49CA"/>
    <w:rsid w:val="00AE6FCC"/>
    <w:rsid w:val="00B045C4"/>
    <w:rsid w:val="00B64A44"/>
    <w:rsid w:val="00BF615E"/>
    <w:rsid w:val="00D842C2"/>
    <w:rsid w:val="00D85CC9"/>
    <w:rsid w:val="00DF69AF"/>
    <w:rsid w:val="00EC0BE7"/>
    <w:rsid w:val="00F32CE6"/>
    <w:rsid w:val="00F42D2F"/>
    <w:rsid w:val="00F6258F"/>
    <w:rsid w:val="00F7308F"/>
    <w:rsid w:val="00FE62AE"/>
    <w:rsid w:val="014E4831"/>
    <w:rsid w:val="0234382A"/>
    <w:rsid w:val="04A226AA"/>
    <w:rsid w:val="05596955"/>
    <w:rsid w:val="05D27519"/>
    <w:rsid w:val="1C582809"/>
    <w:rsid w:val="1EDD2C0D"/>
    <w:rsid w:val="2D4A4E5E"/>
    <w:rsid w:val="3DF136C6"/>
    <w:rsid w:val="46C653C2"/>
    <w:rsid w:val="4C870899"/>
    <w:rsid w:val="50434E3C"/>
    <w:rsid w:val="50D521AD"/>
    <w:rsid w:val="6D760823"/>
    <w:rsid w:val="7317045F"/>
    <w:rsid w:val="772F6015"/>
    <w:rsid w:val="7856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Default Paragraph Font" w:semiHidden="0" w:uiPriority="0" w:unhideWhenUsed="0"/>
    <w:lsdException w:name="Strong" w:semiHidden="0" w:uiPriority="0" w:unhideWhenUsed="0" w:qFormat="1"/>
    <w:lsdException w:name="Normal Table" w:semiHidden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paragraph" w:customStyle="1" w:styleId="1">
    <w:name w:val="批注框文本1"/>
    <w:basedOn w:val="a"/>
    <w:link w:val="Char"/>
    <w:qFormat/>
    <w:rPr>
      <w:sz w:val="18"/>
      <w:szCs w:val="18"/>
    </w:rPr>
  </w:style>
  <w:style w:type="character" w:customStyle="1" w:styleId="Char">
    <w:name w:val="批注框文本 Char"/>
    <w:link w:val="1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9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FAA433-F68E-4FE7-A236-AAC92C691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例题2_x000b_　　浮点数加、减运算过程一般包括对阶、尾数运算、规格化、舍入和判溢出等步骤。设浮点数的阶码和尾数均采用补码表示，且位数分别为5位和7位（均含2位符号位）。若有两个数_x0001_则用浮点加法计算X+Y的最终结果是（2）[2009年试题13]_x000b_　　（2）A．00111 1100010 B．00111 0100010 C．01000 0010001 D．发生溢出_x000b_</dc:title>
  <dc:creator>wufei</dc:creator>
  <cp:lastModifiedBy>xiaoliang</cp:lastModifiedBy>
  <cp:revision>22</cp:revision>
  <dcterms:created xsi:type="dcterms:W3CDTF">2012-10-09T13:52:00Z</dcterms:created>
  <dcterms:modified xsi:type="dcterms:W3CDTF">2019-12-16T08:34:00Z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